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7DEE0F" w14:textId="77777777" w:rsidR="002218A1" w:rsidRDefault="002218A1" w:rsidP="002218A1">
      <w:pPr>
        <w:rPr>
          <w:rFonts w:ascii="Times New Roman" w:eastAsia="Times New Roman" w:hAnsi="Times New Roman" w:cs="Times New Roman"/>
        </w:rPr>
      </w:pPr>
    </w:p>
    <w:p w14:paraId="1F06E590" w14:textId="77777777" w:rsidR="002218A1" w:rsidRDefault="002218A1" w:rsidP="002218A1">
      <w:pPr>
        <w:rPr>
          <w:rFonts w:ascii="Times New Roman" w:eastAsia="Times New Roman" w:hAnsi="Times New Roman" w:cs="Times New Roman"/>
        </w:rPr>
      </w:pPr>
    </w:p>
    <w:p w14:paraId="66A17D35" w14:textId="77777777" w:rsidR="002218A1" w:rsidRDefault="002218A1" w:rsidP="002218A1">
      <w:pPr>
        <w:rPr>
          <w:rFonts w:ascii="Times New Roman" w:eastAsia="Times New Roman" w:hAnsi="Times New Roman" w:cs="Times New Roman"/>
        </w:rPr>
      </w:pPr>
    </w:p>
    <w:p w14:paraId="5C4D476C" w14:textId="77777777" w:rsidR="002218A1" w:rsidRDefault="002218A1" w:rsidP="002218A1">
      <w:pPr>
        <w:rPr>
          <w:rFonts w:ascii="Times New Roman" w:eastAsia="Times New Roman" w:hAnsi="Times New Roman" w:cs="Times New Roman"/>
        </w:rPr>
      </w:pPr>
    </w:p>
    <w:p w14:paraId="1BB9ED07" w14:textId="77777777" w:rsidR="002218A1" w:rsidRDefault="002218A1" w:rsidP="002218A1">
      <w:pPr>
        <w:rPr>
          <w:rFonts w:ascii="Times New Roman" w:eastAsia="Times New Roman" w:hAnsi="Times New Roman" w:cs="Times New Roman"/>
        </w:rPr>
      </w:pPr>
    </w:p>
    <w:p w14:paraId="46C6E382" w14:textId="77777777" w:rsidR="002218A1" w:rsidRDefault="002218A1" w:rsidP="002218A1">
      <w:pPr>
        <w:rPr>
          <w:rFonts w:ascii="Times New Roman" w:eastAsia="Times New Roman" w:hAnsi="Times New Roman" w:cs="Times New Roman"/>
        </w:rPr>
      </w:pPr>
    </w:p>
    <w:p w14:paraId="5712D462" w14:textId="77777777" w:rsidR="002218A1" w:rsidRDefault="002218A1" w:rsidP="002218A1">
      <w:pPr>
        <w:rPr>
          <w:rFonts w:ascii="Times New Roman" w:eastAsia="Times New Roman" w:hAnsi="Times New Roman" w:cs="Times New Roman"/>
        </w:rPr>
      </w:pPr>
    </w:p>
    <w:p w14:paraId="086A8B7F" w14:textId="77777777" w:rsidR="002218A1" w:rsidRDefault="002218A1" w:rsidP="002218A1">
      <w:pPr>
        <w:rPr>
          <w:rFonts w:ascii="Times New Roman" w:eastAsia="Times New Roman" w:hAnsi="Times New Roman" w:cs="Times New Roman"/>
        </w:rPr>
      </w:pPr>
    </w:p>
    <w:p w14:paraId="7A763D15" w14:textId="77777777" w:rsidR="002218A1" w:rsidRDefault="002218A1" w:rsidP="002218A1">
      <w:pPr>
        <w:rPr>
          <w:rFonts w:ascii="Times New Roman" w:eastAsia="Times New Roman" w:hAnsi="Times New Roman" w:cs="Times New Roman"/>
        </w:rPr>
      </w:pPr>
    </w:p>
    <w:p w14:paraId="25124671" w14:textId="77777777" w:rsidR="002218A1" w:rsidRDefault="002218A1" w:rsidP="002218A1">
      <w:pPr>
        <w:rPr>
          <w:rFonts w:ascii="Times New Roman" w:eastAsia="Times New Roman" w:hAnsi="Times New Roman" w:cs="Times New Roman"/>
        </w:rPr>
      </w:pPr>
    </w:p>
    <w:p w14:paraId="4925219C" w14:textId="77777777" w:rsidR="002218A1" w:rsidRDefault="002218A1" w:rsidP="002218A1">
      <w:pPr>
        <w:rPr>
          <w:rFonts w:ascii="Times New Roman" w:eastAsia="Times New Roman" w:hAnsi="Times New Roman" w:cs="Times New Roman"/>
        </w:rPr>
      </w:pPr>
    </w:p>
    <w:p w14:paraId="30873F3B" w14:textId="77777777" w:rsidR="002218A1" w:rsidRDefault="002218A1" w:rsidP="002218A1">
      <w:pPr>
        <w:rPr>
          <w:rFonts w:ascii="Times New Roman" w:eastAsia="Times New Roman" w:hAnsi="Times New Roman" w:cs="Times New Roman"/>
        </w:rPr>
      </w:pPr>
    </w:p>
    <w:p w14:paraId="4F9180F1" w14:textId="77777777" w:rsidR="002218A1" w:rsidRDefault="002218A1" w:rsidP="002218A1">
      <w:pPr>
        <w:rPr>
          <w:rFonts w:ascii="Times New Roman" w:eastAsia="Times New Roman" w:hAnsi="Times New Roman" w:cs="Times New Roman"/>
        </w:rPr>
      </w:pPr>
    </w:p>
    <w:p w14:paraId="1C0C7478" w14:textId="77777777" w:rsidR="002218A1" w:rsidRPr="002218A1" w:rsidRDefault="002218A1" w:rsidP="002218A1">
      <w:pPr>
        <w:rPr>
          <w:rFonts w:ascii="Times New Roman" w:eastAsia="Times New Roman" w:hAnsi="Times New Roman" w:cs="Times New Roman"/>
        </w:rPr>
      </w:pPr>
    </w:p>
    <w:p w14:paraId="5922A564" w14:textId="77777777" w:rsidR="002218A1" w:rsidRPr="002218A1" w:rsidRDefault="002218A1" w:rsidP="002218A1">
      <w:pPr>
        <w:jc w:val="center"/>
        <w:rPr>
          <w:rFonts w:ascii="Times New Roman" w:eastAsia="Times New Roman" w:hAnsi="Times New Roman" w:cs="Times New Roman"/>
        </w:rPr>
      </w:pPr>
      <w:r w:rsidRPr="002218A1">
        <w:rPr>
          <w:rFonts w:ascii="Times New Roman" w:eastAsia="Times New Roman" w:hAnsi="Times New Roman" w:cs="Times New Roman"/>
          <w:b/>
          <w:bCs/>
          <w:i/>
          <w:iCs/>
          <w:color w:val="000000"/>
        </w:rPr>
        <w:t>SOFTWARE REQUIREMENT SPECIFICATION (SRS)</w:t>
      </w:r>
    </w:p>
    <w:p w14:paraId="24DCEE0C" w14:textId="77777777" w:rsidR="002218A1" w:rsidRDefault="002218A1" w:rsidP="002218A1">
      <w:pPr>
        <w:jc w:val="center"/>
        <w:rPr>
          <w:rFonts w:ascii="Times New Roman" w:eastAsia="Times New Roman" w:hAnsi="Times New Roman" w:cs="Times New Roman"/>
          <w:color w:val="000000"/>
        </w:rPr>
      </w:pPr>
    </w:p>
    <w:p w14:paraId="43207576" w14:textId="77777777" w:rsidR="002218A1" w:rsidRPr="002218A1" w:rsidRDefault="002218A1" w:rsidP="002218A1">
      <w:pPr>
        <w:jc w:val="center"/>
        <w:rPr>
          <w:rFonts w:ascii="Times New Roman" w:eastAsia="Times New Roman" w:hAnsi="Times New Roman" w:cs="Times New Roman"/>
        </w:rPr>
      </w:pPr>
      <w:r w:rsidRPr="002218A1">
        <w:rPr>
          <w:rFonts w:ascii="Times New Roman" w:eastAsia="Times New Roman" w:hAnsi="Times New Roman" w:cs="Times New Roman"/>
          <w:b/>
          <w:bCs/>
          <w:i/>
          <w:iCs/>
          <w:color w:val="000000"/>
        </w:rPr>
        <w:t>LABYRINTH</w:t>
      </w:r>
    </w:p>
    <w:p w14:paraId="4F4717A4" w14:textId="77777777" w:rsidR="002218A1" w:rsidRPr="002218A1" w:rsidRDefault="002218A1" w:rsidP="002218A1">
      <w:pPr>
        <w:rPr>
          <w:rFonts w:ascii="Times New Roman" w:eastAsia="Times New Roman" w:hAnsi="Times New Roman" w:cs="Times New Roman"/>
        </w:rPr>
      </w:pPr>
    </w:p>
    <w:p w14:paraId="7562DE5E" w14:textId="77777777" w:rsidR="002218A1" w:rsidRPr="002218A1" w:rsidRDefault="002218A1" w:rsidP="002218A1">
      <w:pPr>
        <w:jc w:val="center"/>
        <w:rPr>
          <w:rFonts w:ascii="Times New Roman" w:eastAsia="Times New Roman" w:hAnsi="Times New Roman" w:cs="Times New Roman"/>
        </w:rPr>
      </w:pPr>
      <w:r w:rsidRPr="002218A1">
        <w:rPr>
          <w:rFonts w:ascii="Times New Roman" w:eastAsia="Times New Roman" w:hAnsi="Times New Roman" w:cs="Times New Roman"/>
          <w:i/>
          <w:iCs/>
          <w:color w:val="000000"/>
        </w:rPr>
        <w:t>CREATED BY:</w:t>
      </w:r>
    </w:p>
    <w:p w14:paraId="6CF9BCA6" w14:textId="77777777" w:rsidR="002218A1" w:rsidRPr="002218A1" w:rsidRDefault="002218A1" w:rsidP="002218A1">
      <w:pPr>
        <w:jc w:val="center"/>
        <w:rPr>
          <w:rFonts w:ascii="Times New Roman" w:eastAsia="Times New Roman" w:hAnsi="Times New Roman" w:cs="Times New Roman"/>
        </w:rPr>
      </w:pPr>
      <w:r w:rsidRPr="002218A1">
        <w:rPr>
          <w:rFonts w:ascii="Times New Roman" w:eastAsia="Times New Roman" w:hAnsi="Times New Roman" w:cs="Times New Roman"/>
          <w:b/>
          <w:bCs/>
          <w:color w:val="000000"/>
        </w:rPr>
        <w:t>JOHN FOUAD</w:t>
      </w:r>
    </w:p>
    <w:p w14:paraId="43C719ED" w14:textId="77777777" w:rsidR="002218A1" w:rsidRPr="002218A1" w:rsidRDefault="002218A1" w:rsidP="002218A1">
      <w:pPr>
        <w:jc w:val="center"/>
        <w:rPr>
          <w:rFonts w:ascii="Times New Roman" w:eastAsia="Times New Roman" w:hAnsi="Times New Roman" w:cs="Times New Roman"/>
        </w:rPr>
      </w:pPr>
      <w:r w:rsidRPr="002218A1">
        <w:rPr>
          <w:rFonts w:ascii="Times New Roman" w:eastAsia="Times New Roman" w:hAnsi="Times New Roman" w:cs="Times New Roman"/>
          <w:b/>
          <w:bCs/>
          <w:color w:val="000000"/>
        </w:rPr>
        <w:t>DANIEL MATHIEU</w:t>
      </w:r>
    </w:p>
    <w:p w14:paraId="483A690C" w14:textId="77777777" w:rsidR="002218A1" w:rsidRPr="002218A1" w:rsidRDefault="002218A1" w:rsidP="002218A1">
      <w:pPr>
        <w:jc w:val="center"/>
        <w:rPr>
          <w:rFonts w:ascii="Times New Roman" w:eastAsia="Times New Roman" w:hAnsi="Times New Roman" w:cs="Times New Roman"/>
        </w:rPr>
      </w:pPr>
      <w:r w:rsidRPr="002218A1">
        <w:rPr>
          <w:rFonts w:ascii="Times New Roman" w:eastAsia="Times New Roman" w:hAnsi="Times New Roman" w:cs="Times New Roman"/>
          <w:b/>
          <w:bCs/>
          <w:color w:val="000000"/>
        </w:rPr>
        <w:t>PATRICK BARRON</w:t>
      </w:r>
    </w:p>
    <w:p w14:paraId="03DCC3EF" w14:textId="77777777" w:rsidR="002218A1" w:rsidRPr="002218A1" w:rsidRDefault="002218A1" w:rsidP="002218A1">
      <w:pPr>
        <w:jc w:val="center"/>
        <w:rPr>
          <w:rFonts w:ascii="Times New Roman" w:eastAsia="Times New Roman" w:hAnsi="Times New Roman" w:cs="Times New Roman"/>
        </w:rPr>
      </w:pPr>
      <w:r w:rsidRPr="002218A1">
        <w:rPr>
          <w:rFonts w:ascii="Times New Roman" w:eastAsia="Times New Roman" w:hAnsi="Times New Roman" w:cs="Times New Roman"/>
          <w:b/>
          <w:bCs/>
          <w:color w:val="000000"/>
        </w:rPr>
        <w:t>GABRIEL WOODSUM</w:t>
      </w:r>
    </w:p>
    <w:p w14:paraId="475561BE" w14:textId="77777777" w:rsidR="002218A1" w:rsidRPr="002218A1" w:rsidRDefault="002218A1" w:rsidP="002218A1">
      <w:pPr>
        <w:jc w:val="center"/>
        <w:rPr>
          <w:rFonts w:ascii="Times New Roman" w:eastAsia="Times New Roman" w:hAnsi="Times New Roman" w:cs="Times New Roman"/>
        </w:rPr>
      </w:pPr>
      <w:r w:rsidRPr="002218A1">
        <w:rPr>
          <w:rFonts w:ascii="Times New Roman" w:eastAsia="Times New Roman" w:hAnsi="Times New Roman" w:cs="Times New Roman"/>
          <w:b/>
          <w:bCs/>
          <w:color w:val="000000"/>
        </w:rPr>
        <w:t>CHRISTOPHER WONG</w:t>
      </w:r>
    </w:p>
    <w:p w14:paraId="4AA4FCA7" w14:textId="77777777" w:rsidR="002218A1" w:rsidRDefault="002218A1" w:rsidP="002218A1">
      <w:pPr>
        <w:spacing w:after="240"/>
        <w:rPr>
          <w:rFonts w:ascii="Times New Roman" w:eastAsia="Times New Roman" w:hAnsi="Times New Roman" w:cs="Times New Roman"/>
        </w:rPr>
      </w:pPr>
      <w:r w:rsidRPr="002218A1">
        <w:rPr>
          <w:rFonts w:ascii="Times New Roman" w:eastAsia="Times New Roman" w:hAnsi="Times New Roman" w:cs="Times New Roman"/>
        </w:rPr>
        <w:br/>
      </w:r>
    </w:p>
    <w:p w14:paraId="068A33F4" w14:textId="77777777" w:rsidR="002218A1" w:rsidRDefault="002218A1" w:rsidP="002218A1">
      <w:pPr>
        <w:spacing w:after="240"/>
        <w:rPr>
          <w:rFonts w:ascii="Times New Roman" w:eastAsia="Times New Roman" w:hAnsi="Times New Roman" w:cs="Times New Roman"/>
        </w:rPr>
      </w:pPr>
    </w:p>
    <w:p w14:paraId="7EF7BB3A" w14:textId="77777777" w:rsidR="002218A1" w:rsidRDefault="002218A1" w:rsidP="002218A1">
      <w:pPr>
        <w:spacing w:after="240"/>
        <w:rPr>
          <w:rFonts w:ascii="Times New Roman" w:eastAsia="Times New Roman" w:hAnsi="Times New Roman" w:cs="Times New Roman"/>
        </w:rPr>
      </w:pPr>
    </w:p>
    <w:p w14:paraId="00D6AAFE" w14:textId="77777777" w:rsidR="002218A1" w:rsidRDefault="002218A1" w:rsidP="002218A1">
      <w:pPr>
        <w:spacing w:after="240"/>
        <w:rPr>
          <w:rFonts w:ascii="Times New Roman" w:eastAsia="Times New Roman" w:hAnsi="Times New Roman" w:cs="Times New Roman"/>
        </w:rPr>
      </w:pPr>
    </w:p>
    <w:p w14:paraId="466A7CC2" w14:textId="77777777" w:rsidR="002218A1" w:rsidRDefault="002218A1" w:rsidP="002218A1">
      <w:pPr>
        <w:spacing w:after="240"/>
        <w:rPr>
          <w:rFonts w:ascii="Times New Roman" w:eastAsia="Times New Roman" w:hAnsi="Times New Roman" w:cs="Times New Roman"/>
        </w:rPr>
      </w:pPr>
    </w:p>
    <w:p w14:paraId="7E40F7F0" w14:textId="77777777" w:rsidR="002218A1" w:rsidRDefault="002218A1" w:rsidP="002218A1">
      <w:pPr>
        <w:spacing w:after="240"/>
        <w:rPr>
          <w:rFonts w:ascii="Times New Roman" w:eastAsia="Times New Roman" w:hAnsi="Times New Roman" w:cs="Times New Roman"/>
        </w:rPr>
      </w:pPr>
    </w:p>
    <w:p w14:paraId="1D74B936" w14:textId="77777777" w:rsidR="002218A1" w:rsidRDefault="002218A1" w:rsidP="002218A1">
      <w:pPr>
        <w:spacing w:after="240"/>
        <w:rPr>
          <w:rFonts w:ascii="Times New Roman" w:eastAsia="Times New Roman" w:hAnsi="Times New Roman" w:cs="Times New Roman"/>
        </w:rPr>
      </w:pPr>
    </w:p>
    <w:p w14:paraId="21F20C62" w14:textId="77777777" w:rsidR="002218A1" w:rsidRDefault="002218A1" w:rsidP="002218A1">
      <w:pPr>
        <w:spacing w:after="240"/>
        <w:rPr>
          <w:rFonts w:ascii="Times New Roman" w:eastAsia="Times New Roman" w:hAnsi="Times New Roman" w:cs="Times New Roman"/>
        </w:rPr>
      </w:pPr>
    </w:p>
    <w:p w14:paraId="5DD1D52E" w14:textId="77777777" w:rsidR="002218A1" w:rsidRDefault="002218A1" w:rsidP="002218A1">
      <w:pPr>
        <w:spacing w:after="240"/>
        <w:rPr>
          <w:rFonts w:ascii="Times New Roman" w:eastAsia="Times New Roman" w:hAnsi="Times New Roman" w:cs="Times New Roman"/>
        </w:rPr>
      </w:pPr>
    </w:p>
    <w:p w14:paraId="31939F86" w14:textId="367D78A5" w:rsidR="002218A1" w:rsidRPr="002218A1" w:rsidRDefault="002218A1" w:rsidP="002218A1">
      <w:pPr>
        <w:spacing w:after="240"/>
        <w:jc w:val="right"/>
        <w:rPr>
          <w:rFonts w:ascii="Times New Roman" w:eastAsia="Times New Roman" w:hAnsi="Times New Roman" w:cs="Times New Roman"/>
        </w:rPr>
      </w:pPr>
      <w:r w:rsidRPr="002218A1">
        <w:rPr>
          <w:rFonts w:ascii="Times New Roman" w:eastAsia="Times New Roman" w:hAnsi="Times New Roman" w:cs="Times New Roman"/>
        </w:rPr>
        <w:br/>
      </w:r>
    </w:p>
    <w:p w14:paraId="075BA7EF" w14:textId="42FA02CF" w:rsidR="002218A1" w:rsidRPr="002218A1" w:rsidRDefault="002218A1" w:rsidP="002218A1">
      <w:pPr>
        <w:jc w:val="right"/>
        <w:rPr>
          <w:rFonts w:ascii="Times New Roman" w:eastAsia="Times New Roman" w:hAnsi="Times New Roman" w:cs="Times New Roman"/>
        </w:rPr>
      </w:pPr>
      <w:r w:rsidRPr="002218A1">
        <w:rPr>
          <w:rFonts w:ascii="Times New Roman" w:eastAsia="Times New Roman" w:hAnsi="Times New Roman" w:cs="Times New Roman"/>
          <w:b/>
          <w:bCs/>
          <w:color w:val="000000"/>
        </w:rPr>
        <w:t>October 11, 2016</w:t>
      </w:r>
      <w:r>
        <w:rPr>
          <w:rFonts w:ascii="Times New Roman" w:eastAsia="Times New Roman" w:hAnsi="Times New Roman" w:cs="Times New Roman"/>
          <w:b/>
          <w:bCs/>
          <w:color w:val="000000"/>
        </w:rPr>
        <w:t>, REV A</w:t>
      </w:r>
    </w:p>
    <w:p w14:paraId="62461D8A" w14:textId="224BA3EC" w:rsidR="002218A1" w:rsidRPr="002218A1" w:rsidRDefault="002218A1" w:rsidP="002218A1">
      <w:pPr>
        <w:spacing w:after="240"/>
        <w:rPr>
          <w:rFonts w:ascii="Times New Roman" w:eastAsia="Times New Roman" w:hAnsi="Times New Roman" w:cs="Times New Roman"/>
        </w:rPr>
      </w:pPr>
    </w:p>
    <w:p w14:paraId="36E82D4C" w14:textId="063A6630" w:rsidR="002218A1" w:rsidRPr="002218A1" w:rsidRDefault="0053183C" w:rsidP="002218A1">
      <w:pPr>
        <w:rPr>
          <w:rFonts w:ascii="Times New Roman" w:eastAsia="Times New Roman" w:hAnsi="Times New Roman" w:cs="Times New Roman"/>
          <w:sz w:val="28"/>
        </w:rPr>
      </w:pPr>
      <w:r>
        <w:rPr>
          <w:rFonts w:ascii="Times New Roman" w:eastAsia="Times New Roman" w:hAnsi="Times New Roman" w:cs="Times New Roman"/>
          <w:color w:val="000000"/>
          <w:sz w:val="28"/>
        </w:rPr>
        <w:lastRenderedPageBreak/>
        <w:t>1.</w:t>
      </w:r>
      <w:r w:rsidR="002218A1" w:rsidRPr="002218A1">
        <w:rPr>
          <w:rFonts w:ascii="Times New Roman" w:eastAsia="Times New Roman" w:hAnsi="Times New Roman" w:cs="Times New Roman"/>
          <w:color w:val="000000"/>
          <w:sz w:val="28"/>
        </w:rPr>
        <w:t xml:space="preserve"> Introduction</w:t>
      </w:r>
    </w:p>
    <w:p w14:paraId="041E813F" w14:textId="77777777" w:rsidR="002218A1" w:rsidRPr="002218A1" w:rsidRDefault="002218A1" w:rsidP="002218A1">
      <w:pPr>
        <w:rPr>
          <w:rFonts w:ascii="Times New Roman" w:eastAsia="Times New Roman" w:hAnsi="Times New Roman" w:cs="Times New Roman"/>
        </w:rPr>
      </w:pPr>
    </w:p>
    <w:p w14:paraId="2151100D"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color w:val="000000"/>
        </w:rPr>
        <w:t>1.1 Purpose:</w:t>
      </w:r>
    </w:p>
    <w:p w14:paraId="3DE1851C" w14:textId="77777777" w:rsidR="002218A1" w:rsidRPr="002218A1" w:rsidRDefault="002218A1" w:rsidP="002218A1">
      <w:pPr>
        <w:spacing w:after="240"/>
        <w:ind w:left="720" w:firstLine="720"/>
        <w:rPr>
          <w:rFonts w:ascii="Times New Roman" w:eastAsia="Times New Roman" w:hAnsi="Times New Roman" w:cs="Times New Roman"/>
        </w:rPr>
      </w:pPr>
      <w:r w:rsidRPr="002218A1">
        <w:rPr>
          <w:rFonts w:ascii="Times New Roman" w:eastAsia="Times New Roman" w:hAnsi="Times New Roman" w:cs="Times New Roman"/>
          <w:color w:val="000000"/>
        </w:rPr>
        <w:t>Labyrinth is designed to be a 3D, multiplayer maze game where players will have to avoid obstacles and enemies to get to the destination before the other players.</w:t>
      </w:r>
    </w:p>
    <w:p w14:paraId="0FBC5A77" w14:textId="77777777" w:rsidR="002218A1" w:rsidRPr="002218A1" w:rsidRDefault="002218A1" w:rsidP="002218A1">
      <w:pPr>
        <w:ind w:left="720" w:firstLine="720"/>
        <w:rPr>
          <w:rFonts w:ascii="Times New Roman" w:eastAsia="Times New Roman" w:hAnsi="Times New Roman" w:cs="Times New Roman"/>
        </w:rPr>
      </w:pPr>
      <w:r w:rsidRPr="002218A1">
        <w:rPr>
          <w:rFonts w:ascii="Times New Roman" w:eastAsia="Times New Roman" w:hAnsi="Times New Roman" w:cs="Times New Roman"/>
          <w:color w:val="000000"/>
        </w:rPr>
        <w:t>This document is meant to delineate the features of Labyrinth so as to serve as a guide to the developers on one hand and a software validation document for the prospective client on the other.</w:t>
      </w:r>
    </w:p>
    <w:p w14:paraId="47E75229" w14:textId="77777777" w:rsidR="002218A1" w:rsidRPr="002218A1" w:rsidRDefault="002218A1" w:rsidP="002218A1">
      <w:pPr>
        <w:rPr>
          <w:rFonts w:ascii="Times New Roman" w:eastAsia="Times New Roman" w:hAnsi="Times New Roman" w:cs="Times New Roman"/>
        </w:rPr>
      </w:pPr>
    </w:p>
    <w:p w14:paraId="1047BAF3"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color w:val="000000"/>
        </w:rPr>
        <w:t>1.2 Scope:</w:t>
      </w:r>
    </w:p>
    <w:p w14:paraId="2ADBBDC4"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i/>
          <w:iCs/>
          <w:color w:val="000000"/>
          <w:u w:val="single"/>
        </w:rPr>
        <w:t>In Scope:</w:t>
      </w:r>
    </w:p>
    <w:p w14:paraId="4B0BD89A" w14:textId="032C4A5E" w:rsidR="002218A1" w:rsidRDefault="002218A1" w:rsidP="002218A1">
      <w:pPr>
        <w:pStyle w:val="ListParagraph"/>
        <w:numPr>
          <w:ilvl w:val="0"/>
          <w:numId w:val="30"/>
        </w:numPr>
        <w:textAlignment w:val="baseline"/>
        <w:rPr>
          <w:rFonts w:ascii="Times New Roman" w:eastAsia="Times New Roman" w:hAnsi="Times New Roman" w:cs="Times New Roman"/>
          <w:color w:val="000000"/>
        </w:rPr>
      </w:pPr>
      <w:r w:rsidRPr="002218A1">
        <w:rPr>
          <w:rFonts w:ascii="Times New Roman" w:eastAsia="Times New Roman" w:hAnsi="Times New Roman" w:cs="Times New Roman"/>
          <w:color w:val="000000"/>
        </w:rPr>
        <w:t>Competitive multiplayer desktop platform that is accessed through a web browser</w:t>
      </w:r>
    </w:p>
    <w:p w14:paraId="2DB1C53D" w14:textId="77777777" w:rsidR="002218A1" w:rsidRPr="002218A1" w:rsidRDefault="002218A1" w:rsidP="002218A1">
      <w:pPr>
        <w:numPr>
          <w:ilvl w:val="0"/>
          <w:numId w:val="30"/>
        </w:numPr>
        <w:textAlignment w:val="baseline"/>
        <w:rPr>
          <w:rFonts w:ascii="Times New Roman" w:eastAsia="Times New Roman" w:hAnsi="Times New Roman" w:cs="Times New Roman"/>
          <w:color w:val="000000"/>
        </w:rPr>
      </w:pPr>
      <w:r w:rsidRPr="002218A1">
        <w:rPr>
          <w:rFonts w:ascii="Times New Roman" w:eastAsia="Times New Roman" w:hAnsi="Times New Roman" w:cs="Times New Roman"/>
          <w:color w:val="000000"/>
        </w:rPr>
        <w:t>Generate random maze configurations</w:t>
      </w:r>
    </w:p>
    <w:p w14:paraId="4F0ACCF3" w14:textId="77777777" w:rsidR="002218A1" w:rsidRPr="002218A1" w:rsidRDefault="002218A1" w:rsidP="002218A1">
      <w:pPr>
        <w:numPr>
          <w:ilvl w:val="0"/>
          <w:numId w:val="30"/>
        </w:numPr>
        <w:textAlignment w:val="baseline"/>
        <w:rPr>
          <w:rFonts w:ascii="Times New Roman" w:eastAsia="Times New Roman" w:hAnsi="Times New Roman" w:cs="Times New Roman"/>
          <w:color w:val="000000"/>
        </w:rPr>
      </w:pPr>
      <w:r w:rsidRPr="002218A1">
        <w:rPr>
          <w:rFonts w:ascii="Times New Roman" w:eastAsia="Times New Roman" w:hAnsi="Times New Roman" w:cs="Times New Roman"/>
          <w:color w:val="000000"/>
        </w:rPr>
        <w:t>Automated enemies to pursue users</w:t>
      </w:r>
    </w:p>
    <w:p w14:paraId="275AA8FD" w14:textId="362A3B60" w:rsidR="002218A1" w:rsidRPr="002218A1" w:rsidRDefault="002218A1" w:rsidP="002218A1">
      <w:pPr>
        <w:numPr>
          <w:ilvl w:val="0"/>
          <w:numId w:val="30"/>
        </w:numPr>
        <w:textAlignment w:val="baseline"/>
        <w:rPr>
          <w:rFonts w:ascii="Times New Roman" w:eastAsia="Times New Roman" w:hAnsi="Times New Roman" w:cs="Times New Roman"/>
          <w:color w:val="000000"/>
        </w:rPr>
      </w:pPr>
      <w:r w:rsidRPr="002218A1">
        <w:rPr>
          <w:rFonts w:ascii="Times New Roman" w:eastAsia="Times New Roman" w:hAnsi="Times New Roman" w:cs="Times New Roman"/>
          <w:color w:val="000000"/>
        </w:rPr>
        <w:t>Graphical User Interface that will display a 3D rendering of the playing field</w:t>
      </w:r>
    </w:p>
    <w:p w14:paraId="38B04630" w14:textId="77777777" w:rsidR="002218A1" w:rsidRDefault="002218A1" w:rsidP="002218A1">
      <w:pPr>
        <w:rPr>
          <w:rFonts w:ascii="Times New Roman" w:eastAsia="Times New Roman" w:hAnsi="Times New Roman" w:cs="Times New Roman"/>
          <w:i/>
          <w:iCs/>
          <w:color w:val="000000"/>
          <w:u w:val="single"/>
        </w:rPr>
      </w:pPr>
      <w:r w:rsidRPr="002218A1">
        <w:rPr>
          <w:rFonts w:ascii="Times New Roman" w:eastAsia="Times New Roman" w:hAnsi="Times New Roman" w:cs="Times New Roman"/>
          <w:i/>
          <w:iCs/>
          <w:color w:val="000000"/>
          <w:u w:val="single"/>
        </w:rPr>
        <w:t>Out of Scope:</w:t>
      </w:r>
    </w:p>
    <w:p w14:paraId="593F67B0" w14:textId="77777777" w:rsidR="002218A1" w:rsidRPr="002218A1" w:rsidRDefault="002218A1" w:rsidP="002218A1">
      <w:pPr>
        <w:numPr>
          <w:ilvl w:val="0"/>
          <w:numId w:val="32"/>
        </w:numPr>
        <w:textAlignment w:val="baseline"/>
        <w:rPr>
          <w:rFonts w:ascii="Times New Roman" w:eastAsia="Times New Roman" w:hAnsi="Times New Roman" w:cs="Times New Roman"/>
          <w:color w:val="000000"/>
        </w:rPr>
      </w:pPr>
      <w:r w:rsidRPr="002218A1">
        <w:rPr>
          <w:rFonts w:ascii="Times New Roman" w:eastAsia="Times New Roman" w:hAnsi="Times New Roman" w:cs="Times New Roman"/>
          <w:color w:val="000000"/>
        </w:rPr>
        <w:t>Saving player’s state and progress after disconnection</w:t>
      </w:r>
    </w:p>
    <w:p w14:paraId="063D31C3" w14:textId="77777777" w:rsidR="002218A1" w:rsidRPr="002218A1" w:rsidRDefault="002218A1" w:rsidP="002218A1">
      <w:pPr>
        <w:numPr>
          <w:ilvl w:val="0"/>
          <w:numId w:val="32"/>
        </w:numPr>
        <w:textAlignment w:val="baseline"/>
        <w:rPr>
          <w:rFonts w:ascii="Times New Roman" w:eastAsia="Times New Roman" w:hAnsi="Times New Roman" w:cs="Times New Roman"/>
          <w:color w:val="000000"/>
        </w:rPr>
      </w:pPr>
      <w:r w:rsidRPr="002218A1">
        <w:rPr>
          <w:rFonts w:ascii="Times New Roman" w:eastAsia="Times New Roman" w:hAnsi="Times New Roman" w:cs="Times New Roman"/>
          <w:color w:val="000000"/>
        </w:rPr>
        <w:t>No mobile platform or application development</w:t>
      </w:r>
    </w:p>
    <w:p w14:paraId="14571AD2" w14:textId="77777777" w:rsidR="002218A1" w:rsidRPr="002218A1" w:rsidRDefault="002218A1" w:rsidP="002218A1">
      <w:pPr>
        <w:pStyle w:val="ListParagraph"/>
        <w:ind w:left="1080"/>
        <w:rPr>
          <w:rFonts w:ascii="Times New Roman" w:eastAsia="Times New Roman" w:hAnsi="Times New Roman" w:cs="Times New Roman"/>
        </w:rPr>
      </w:pPr>
    </w:p>
    <w:p w14:paraId="6CAC9825" w14:textId="77777777" w:rsidR="002218A1" w:rsidRDefault="002218A1" w:rsidP="002218A1">
      <w:pPr>
        <w:rPr>
          <w:rFonts w:ascii="Times New Roman" w:eastAsia="Times New Roman" w:hAnsi="Times New Roman" w:cs="Times New Roman"/>
          <w:color w:val="000000"/>
        </w:rPr>
      </w:pPr>
      <w:r w:rsidRPr="002218A1">
        <w:rPr>
          <w:rFonts w:ascii="Times New Roman" w:eastAsia="Times New Roman" w:hAnsi="Times New Roman" w:cs="Times New Roman"/>
          <w:color w:val="000000"/>
        </w:rPr>
        <w:t>1.5 Overview</w:t>
      </w:r>
    </w:p>
    <w:p w14:paraId="1A8F9237" w14:textId="77777777" w:rsidR="002218A1" w:rsidRPr="002218A1" w:rsidRDefault="002218A1" w:rsidP="002218A1">
      <w:pPr>
        <w:rPr>
          <w:rFonts w:ascii="Times New Roman" w:eastAsia="Times New Roman" w:hAnsi="Times New Roman" w:cs="Times New Roman"/>
        </w:rPr>
      </w:pPr>
    </w:p>
    <w:p w14:paraId="3455A393" w14:textId="77777777" w:rsidR="002218A1" w:rsidRPr="002218A1" w:rsidRDefault="002218A1" w:rsidP="002218A1">
      <w:pPr>
        <w:ind w:left="720" w:firstLine="720"/>
        <w:rPr>
          <w:rFonts w:ascii="Times New Roman" w:eastAsia="Times New Roman" w:hAnsi="Times New Roman" w:cs="Times New Roman"/>
        </w:rPr>
      </w:pPr>
      <w:r w:rsidRPr="002218A1">
        <w:rPr>
          <w:rFonts w:ascii="Times New Roman" w:eastAsia="Times New Roman" w:hAnsi="Times New Roman" w:cs="Times New Roman"/>
          <w:color w:val="000000"/>
        </w:rPr>
        <w:t>The rest of this SRS is organized as the following: Section 2 gives an overall description of the software. This description will include the level of proficiency that is expected of the user, general constraints that go into the development of the software, along with any assumptions and dependencies that go along with the software. Section 3 gives functional requirements, listed by use cases.</w:t>
      </w:r>
    </w:p>
    <w:p w14:paraId="54711A0A" w14:textId="77777777" w:rsidR="002218A1" w:rsidRPr="002218A1" w:rsidRDefault="002218A1" w:rsidP="002218A1">
      <w:pPr>
        <w:rPr>
          <w:rFonts w:ascii="Times New Roman" w:eastAsia="Times New Roman" w:hAnsi="Times New Roman" w:cs="Times New Roman"/>
        </w:rPr>
      </w:pPr>
    </w:p>
    <w:p w14:paraId="1200D118" w14:textId="096EF3D1" w:rsidR="002218A1" w:rsidRPr="002218A1" w:rsidRDefault="0053183C" w:rsidP="002218A1">
      <w:pPr>
        <w:rPr>
          <w:rFonts w:ascii="Times New Roman" w:eastAsia="Times New Roman" w:hAnsi="Times New Roman" w:cs="Times New Roman"/>
          <w:sz w:val="28"/>
        </w:rPr>
      </w:pPr>
      <w:r>
        <w:rPr>
          <w:rFonts w:ascii="Times New Roman" w:eastAsia="Times New Roman" w:hAnsi="Times New Roman" w:cs="Times New Roman"/>
          <w:color w:val="000000"/>
          <w:sz w:val="28"/>
        </w:rPr>
        <w:t>2.</w:t>
      </w:r>
      <w:r w:rsidR="002218A1" w:rsidRPr="002218A1">
        <w:rPr>
          <w:rFonts w:ascii="Times New Roman" w:eastAsia="Times New Roman" w:hAnsi="Times New Roman" w:cs="Times New Roman"/>
          <w:color w:val="000000"/>
          <w:sz w:val="28"/>
        </w:rPr>
        <w:t xml:space="preserve"> Overall Description</w:t>
      </w:r>
    </w:p>
    <w:p w14:paraId="446248EE" w14:textId="77777777" w:rsidR="002218A1" w:rsidRPr="002218A1" w:rsidRDefault="002218A1" w:rsidP="002218A1">
      <w:pPr>
        <w:rPr>
          <w:rFonts w:ascii="Times New Roman" w:eastAsia="Times New Roman" w:hAnsi="Times New Roman" w:cs="Times New Roman"/>
        </w:rPr>
      </w:pPr>
    </w:p>
    <w:p w14:paraId="0994A9AE"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bCs/>
          <w:color w:val="000000"/>
        </w:rPr>
        <w:t>2.1 Product Perspective</w:t>
      </w:r>
    </w:p>
    <w:p w14:paraId="273E3C2C" w14:textId="10E911DD" w:rsidR="002218A1" w:rsidRDefault="002218A1" w:rsidP="002218A1">
      <w:pPr>
        <w:ind w:left="720" w:firstLine="720"/>
        <w:rPr>
          <w:rFonts w:ascii="Times New Roman" w:eastAsia="Times New Roman" w:hAnsi="Times New Roman" w:cs="Times New Roman"/>
          <w:color w:val="000000"/>
        </w:rPr>
      </w:pPr>
      <w:r w:rsidRPr="002218A1">
        <w:rPr>
          <w:rFonts w:ascii="Times New Roman" w:eastAsia="Times New Roman" w:hAnsi="Times New Roman" w:cs="Times New Roman"/>
          <w:color w:val="000000"/>
        </w:rPr>
        <w:t xml:space="preserve"> Labyrinth is aimed towards an audience, which ranges from kids as young as 10 years old to adults in the online gaming community, including anyone who enjoys playing online games in their free time. It will allow for an enjoyable experience for users to take part in when they are seeking entertainment. Labyrinth will be user friendly, easy to play, and </w:t>
      </w:r>
      <w:proofErr w:type="spellStart"/>
      <w:r w:rsidRPr="002218A1">
        <w:rPr>
          <w:rFonts w:ascii="Times New Roman" w:eastAsia="Times New Roman" w:hAnsi="Times New Roman" w:cs="Times New Roman"/>
          <w:color w:val="000000"/>
        </w:rPr>
        <w:t>and</w:t>
      </w:r>
      <w:proofErr w:type="spellEnd"/>
      <w:r w:rsidRPr="002218A1">
        <w:rPr>
          <w:rFonts w:ascii="Times New Roman" w:eastAsia="Times New Roman" w:hAnsi="Times New Roman" w:cs="Times New Roman"/>
          <w:color w:val="000000"/>
        </w:rPr>
        <w:t xml:space="preserve"> should be reliable as long as the network connection holds.</w:t>
      </w:r>
    </w:p>
    <w:p w14:paraId="585F0282" w14:textId="77777777" w:rsidR="002218A1" w:rsidRPr="002218A1" w:rsidRDefault="002218A1" w:rsidP="002218A1">
      <w:pPr>
        <w:ind w:left="720"/>
        <w:rPr>
          <w:rFonts w:ascii="Times New Roman" w:eastAsia="Times New Roman" w:hAnsi="Times New Roman" w:cs="Times New Roman"/>
        </w:rPr>
      </w:pPr>
    </w:p>
    <w:p w14:paraId="19973429" w14:textId="0AB1378D" w:rsidR="002218A1" w:rsidRDefault="002218A1" w:rsidP="002218A1">
      <w:pPr>
        <w:ind w:left="720"/>
        <w:rPr>
          <w:rFonts w:ascii="Times New Roman" w:eastAsia="Times New Roman" w:hAnsi="Times New Roman" w:cs="Times New Roman"/>
          <w:color w:val="000000"/>
        </w:rPr>
      </w:pPr>
      <w:r w:rsidRPr="002218A1">
        <w:rPr>
          <w:rFonts w:ascii="Times New Roman" w:eastAsia="Times New Roman" w:hAnsi="Times New Roman" w:cs="Times New Roman"/>
          <w:color w:val="000000"/>
        </w:rPr>
        <w:t>   </w:t>
      </w:r>
      <w:r>
        <w:rPr>
          <w:rFonts w:ascii="Times New Roman" w:eastAsia="Times New Roman" w:hAnsi="Times New Roman" w:cs="Times New Roman"/>
          <w:color w:val="000000"/>
        </w:rPr>
        <w:tab/>
      </w:r>
      <w:r w:rsidRPr="002218A1">
        <w:rPr>
          <w:rFonts w:ascii="Times New Roman" w:eastAsia="Times New Roman" w:hAnsi="Times New Roman" w:cs="Times New Roman"/>
          <w:color w:val="000000"/>
        </w:rPr>
        <w:t xml:space="preserve"> Labyrinth intends to be a stand-alone product that should not depend on other software. Our game will run on </w:t>
      </w:r>
      <w:proofErr w:type="gramStart"/>
      <w:r w:rsidRPr="002218A1">
        <w:rPr>
          <w:rFonts w:ascii="Times New Roman" w:eastAsia="Times New Roman" w:hAnsi="Times New Roman" w:cs="Times New Roman"/>
          <w:color w:val="000000"/>
        </w:rPr>
        <w:t>Unix</w:t>
      </w:r>
      <w:proofErr w:type="gramEnd"/>
      <w:r w:rsidRPr="002218A1">
        <w:rPr>
          <w:rFonts w:ascii="Times New Roman" w:eastAsia="Times New Roman" w:hAnsi="Times New Roman" w:cs="Times New Roman"/>
          <w:color w:val="000000"/>
        </w:rPr>
        <w:t xml:space="preserve"> and Windows. There are no memory constraints because we are not storing data. Labyrinths user interface will be a web browser (BUI).</w:t>
      </w:r>
    </w:p>
    <w:p w14:paraId="4FF00A0B" w14:textId="77777777" w:rsidR="002218A1" w:rsidRDefault="002218A1" w:rsidP="002218A1">
      <w:pPr>
        <w:ind w:left="720"/>
        <w:rPr>
          <w:rFonts w:ascii="Times New Roman" w:eastAsia="Times New Roman" w:hAnsi="Times New Roman" w:cs="Times New Roman"/>
          <w:color w:val="000000"/>
        </w:rPr>
      </w:pPr>
    </w:p>
    <w:p w14:paraId="46BE3983" w14:textId="77777777" w:rsidR="002218A1" w:rsidRPr="002218A1" w:rsidRDefault="002218A1" w:rsidP="002218A1">
      <w:pPr>
        <w:ind w:left="720"/>
        <w:rPr>
          <w:rFonts w:ascii="Times New Roman" w:eastAsia="Times New Roman" w:hAnsi="Times New Roman" w:cs="Times New Roman"/>
        </w:rPr>
      </w:pPr>
    </w:p>
    <w:p w14:paraId="442A82A5" w14:textId="3FE814DB" w:rsid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color w:val="000000"/>
        </w:rPr>
        <w:t>2.2 Product Functions</w:t>
      </w:r>
    </w:p>
    <w:p w14:paraId="4574E103" w14:textId="77777777" w:rsidR="002218A1" w:rsidRPr="002218A1" w:rsidRDefault="002218A1" w:rsidP="002218A1">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3010"/>
        <w:gridCol w:w="1966"/>
        <w:gridCol w:w="3558"/>
      </w:tblGrid>
      <w:tr w:rsidR="002218A1" w:rsidRPr="002218A1" w14:paraId="4AFDAE00" w14:textId="77777777" w:rsidTr="002218A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E2DE91"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color w:val="000000"/>
              </w:rPr>
              <w:t>Class of use cases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1265B"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color w:val="000000"/>
              </w:rPr>
              <w:t>Use cases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A96E6A"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color w:val="000000"/>
              </w:rPr>
              <w:t>Description of use case</w:t>
            </w:r>
          </w:p>
        </w:tc>
      </w:tr>
      <w:tr w:rsidR="002218A1" w:rsidRPr="002218A1" w14:paraId="3B63F86C" w14:textId="77777777" w:rsidTr="002218A1">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091982"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color w:val="000000"/>
              </w:rPr>
              <w:t>Use case related game play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244C18"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color w:val="000000"/>
              </w:rPr>
              <w:t xml:space="preserve">Create game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881394"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color w:val="000000"/>
              </w:rPr>
              <w:t>Creates a new game</w:t>
            </w:r>
          </w:p>
        </w:tc>
      </w:tr>
      <w:tr w:rsidR="002218A1" w:rsidRPr="002218A1" w14:paraId="65B14DFC" w14:textId="77777777" w:rsidTr="002218A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53E1131" w14:textId="77777777" w:rsidR="002218A1" w:rsidRPr="002218A1" w:rsidRDefault="002218A1" w:rsidP="002218A1">
            <w:pPr>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2642FE"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color w:val="000000"/>
              </w:rPr>
              <w:t>Simulate Game Play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E4DAFA"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color w:val="000000"/>
              </w:rPr>
              <w:t xml:space="preserve">Simulate game play </w:t>
            </w:r>
          </w:p>
        </w:tc>
      </w:tr>
      <w:tr w:rsidR="002218A1" w:rsidRPr="002218A1" w14:paraId="5FC28D44" w14:textId="77777777" w:rsidTr="002218A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E0999FB" w14:textId="77777777" w:rsidR="002218A1" w:rsidRPr="002218A1" w:rsidRDefault="002218A1" w:rsidP="002218A1">
            <w:pPr>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651F6E"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color w:val="000000"/>
              </w:rPr>
              <w:t>Add Player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73925C"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color w:val="000000"/>
              </w:rPr>
              <w:t>Adds player to the game session</w:t>
            </w:r>
          </w:p>
        </w:tc>
      </w:tr>
      <w:tr w:rsidR="002218A1" w:rsidRPr="002218A1" w14:paraId="25927CD6" w14:textId="77777777" w:rsidTr="002218A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5B24C3C" w14:textId="77777777" w:rsidR="002218A1" w:rsidRPr="002218A1" w:rsidRDefault="002218A1" w:rsidP="002218A1">
            <w:pPr>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236E2A"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color w:val="000000"/>
              </w:rPr>
              <w:t>End Game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462F54"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color w:val="000000"/>
              </w:rPr>
              <w:t xml:space="preserve">Ends the game </w:t>
            </w:r>
          </w:p>
        </w:tc>
      </w:tr>
      <w:tr w:rsidR="002218A1" w:rsidRPr="002218A1" w14:paraId="2007B7A2" w14:textId="77777777" w:rsidTr="002218A1">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CBF6FA"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color w:val="000000"/>
              </w:rPr>
              <w:t>Use case related to user controls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CEE1D6"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color w:val="000000"/>
              </w:rPr>
              <w:t>Join Game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BAA2E2"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color w:val="000000"/>
              </w:rPr>
              <w:t>Adds the user to the current game</w:t>
            </w:r>
          </w:p>
        </w:tc>
      </w:tr>
      <w:tr w:rsidR="002218A1" w:rsidRPr="002218A1" w14:paraId="2D7A3677" w14:textId="77777777" w:rsidTr="002218A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31C7B52" w14:textId="77777777" w:rsidR="002218A1" w:rsidRPr="002218A1" w:rsidRDefault="002218A1" w:rsidP="002218A1">
            <w:pPr>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B3DED7"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color w:val="000000"/>
              </w:rPr>
              <w:t>Move Avatar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78C714"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color w:val="000000"/>
              </w:rPr>
              <w:t>Moves the avatar in a direction</w:t>
            </w:r>
          </w:p>
        </w:tc>
      </w:tr>
      <w:tr w:rsidR="002218A1" w:rsidRPr="002218A1" w14:paraId="5660C325" w14:textId="77777777" w:rsidTr="002218A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48831CC" w14:textId="77777777" w:rsidR="002218A1" w:rsidRPr="002218A1" w:rsidRDefault="002218A1" w:rsidP="002218A1">
            <w:pPr>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EB2C49"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color w:val="000000"/>
              </w:rPr>
              <w:t>Exit Game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0EC9CE"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color w:val="000000"/>
              </w:rPr>
              <w:t>Removes the user from the game</w:t>
            </w:r>
          </w:p>
        </w:tc>
      </w:tr>
      <w:tr w:rsidR="002218A1" w:rsidRPr="002218A1" w14:paraId="399D2DF3" w14:textId="77777777" w:rsidTr="002218A1">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2B3E14"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color w:val="000000"/>
              </w:rPr>
              <w:t>Use case related to visual display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F964B9"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color w:val="000000"/>
              </w:rPr>
              <w:t>Create Maze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99F6C7"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color w:val="000000"/>
              </w:rPr>
              <w:t>Generates a random maze configuration</w:t>
            </w:r>
          </w:p>
        </w:tc>
      </w:tr>
      <w:tr w:rsidR="002218A1" w:rsidRPr="002218A1" w14:paraId="417BB50A" w14:textId="77777777" w:rsidTr="002218A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DF88E47" w14:textId="77777777" w:rsidR="002218A1" w:rsidRPr="002218A1" w:rsidRDefault="002218A1" w:rsidP="002218A1">
            <w:pPr>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77332E"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color w:val="000000"/>
              </w:rPr>
              <w:t>Display Maze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F32914"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color w:val="000000"/>
              </w:rPr>
              <w:t>Display the maze as a 3D image</w:t>
            </w:r>
          </w:p>
        </w:tc>
      </w:tr>
      <w:tr w:rsidR="002218A1" w:rsidRPr="002218A1" w14:paraId="16B19418" w14:textId="77777777" w:rsidTr="002218A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1DD1321" w14:textId="77777777" w:rsidR="002218A1" w:rsidRPr="002218A1" w:rsidRDefault="002218A1" w:rsidP="002218A1">
            <w:pPr>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33B24D"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color w:val="000000"/>
              </w:rPr>
              <w:t>Display Start Menu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4C2198"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color w:val="000000"/>
              </w:rPr>
              <w:t>Display Start Menu</w:t>
            </w:r>
          </w:p>
        </w:tc>
      </w:tr>
      <w:tr w:rsidR="002218A1" w:rsidRPr="002218A1" w14:paraId="5DBE7DDE" w14:textId="77777777" w:rsidTr="002218A1">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8B2853"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color w:val="000000"/>
              </w:rPr>
              <w:t xml:space="preserve">Use case related to automated bot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96B632"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color w:val="000000"/>
              </w:rPr>
              <w:t>Create bot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D85EED"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color w:val="000000"/>
              </w:rPr>
              <w:t>Create an automated bot</w:t>
            </w:r>
          </w:p>
        </w:tc>
      </w:tr>
      <w:tr w:rsidR="002218A1" w:rsidRPr="002218A1" w14:paraId="2D0F70C0" w14:textId="77777777" w:rsidTr="002218A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FEF8A55" w14:textId="77777777" w:rsidR="002218A1" w:rsidRPr="002218A1" w:rsidRDefault="002218A1" w:rsidP="002218A1">
            <w:pPr>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9AD32B"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color w:val="000000"/>
              </w:rPr>
              <w:t>Delete bot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A3EEDC"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color w:val="000000"/>
              </w:rPr>
              <w:t>Delete automated bot</w:t>
            </w:r>
          </w:p>
        </w:tc>
      </w:tr>
      <w:tr w:rsidR="002218A1" w:rsidRPr="002218A1" w14:paraId="61D22937" w14:textId="77777777" w:rsidTr="002218A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4652EEC" w14:textId="77777777" w:rsidR="002218A1" w:rsidRPr="002218A1" w:rsidRDefault="002218A1" w:rsidP="002218A1">
            <w:pPr>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C5DDE9"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color w:val="000000"/>
              </w:rPr>
              <w:t>Move Bot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DF2D1A"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color w:val="000000"/>
              </w:rPr>
              <w:t>Bot automatically navigates the maze</w:t>
            </w:r>
          </w:p>
        </w:tc>
      </w:tr>
    </w:tbl>
    <w:p w14:paraId="56841CF6" w14:textId="77777777" w:rsidR="002218A1" w:rsidRDefault="002218A1" w:rsidP="002218A1">
      <w:pPr>
        <w:spacing w:after="240"/>
        <w:rPr>
          <w:rFonts w:ascii="Times New Roman" w:eastAsia="Times New Roman" w:hAnsi="Times New Roman" w:cs="Times New Roman"/>
        </w:rPr>
      </w:pPr>
      <w:r w:rsidRPr="002218A1">
        <w:rPr>
          <w:rFonts w:ascii="Times New Roman" w:eastAsia="Times New Roman" w:hAnsi="Times New Roman" w:cs="Times New Roman"/>
        </w:rPr>
        <w:br/>
      </w:r>
      <w:r w:rsidRPr="002218A1">
        <w:rPr>
          <w:rFonts w:ascii="Times New Roman" w:eastAsia="Times New Roman" w:hAnsi="Times New Roman" w:cs="Times New Roman"/>
        </w:rPr>
        <w:br/>
      </w:r>
      <w:r w:rsidRPr="002218A1">
        <w:rPr>
          <w:rFonts w:ascii="Times New Roman" w:eastAsia="Times New Roman" w:hAnsi="Times New Roman" w:cs="Times New Roman"/>
        </w:rPr>
        <w:br/>
      </w:r>
    </w:p>
    <w:p w14:paraId="5B0E5065" w14:textId="77777777" w:rsidR="0053183C" w:rsidRDefault="0053183C" w:rsidP="002218A1">
      <w:pPr>
        <w:spacing w:after="240"/>
        <w:rPr>
          <w:rFonts w:ascii="Times New Roman" w:eastAsia="Times New Roman" w:hAnsi="Times New Roman" w:cs="Times New Roman"/>
        </w:rPr>
      </w:pPr>
    </w:p>
    <w:p w14:paraId="4F2F2B8D" w14:textId="77777777" w:rsidR="0053183C" w:rsidRDefault="0053183C" w:rsidP="002218A1">
      <w:pPr>
        <w:spacing w:after="240"/>
        <w:rPr>
          <w:rFonts w:ascii="Times New Roman" w:eastAsia="Times New Roman" w:hAnsi="Times New Roman" w:cs="Times New Roman"/>
        </w:rPr>
      </w:pPr>
    </w:p>
    <w:p w14:paraId="5FA69989" w14:textId="77777777" w:rsidR="0053183C" w:rsidRDefault="0053183C" w:rsidP="002218A1">
      <w:pPr>
        <w:spacing w:after="240"/>
        <w:rPr>
          <w:rFonts w:ascii="Times New Roman" w:eastAsia="Times New Roman" w:hAnsi="Times New Roman" w:cs="Times New Roman"/>
        </w:rPr>
      </w:pPr>
    </w:p>
    <w:p w14:paraId="155D0A64" w14:textId="77777777" w:rsidR="0053183C" w:rsidRDefault="0053183C" w:rsidP="002218A1">
      <w:pPr>
        <w:spacing w:after="240"/>
        <w:rPr>
          <w:rFonts w:ascii="Times New Roman" w:eastAsia="Times New Roman" w:hAnsi="Times New Roman" w:cs="Times New Roman"/>
        </w:rPr>
      </w:pPr>
    </w:p>
    <w:p w14:paraId="2D646E34" w14:textId="77777777" w:rsidR="0053183C" w:rsidRPr="002218A1" w:rsidRDefault="0053183C" w:rsidP="002218A1">
      <w:pPr>
        <w:spacing w:after="240"/>
        <w:rPr>
          <w:rFonts w:ascii="Times New Roman" w:eastAsia="Times New Roman" w:hAnsi="Times New Roman" w:cs="Times New Roman"/>
        </w:rPr>
      </w:pPr>
    </w:p>
    <w:p w14:paraId="6781E2AB" w14:textId="77777777" w:rsidR="00CF6358" w:rsidRPr="00CF6358" w:rsidRDefault="002218A1" w:rsidP="00CF6358">
      <w:pPr>
        <w:pStyle w:val="ListParagraph"/>
        <w:numPr>
          <w:ilvl w:val="1"/>
          <w:numId w:val="33"/>
        </w:numPr>
        <w:rPr>
          <w:rFonts w:ascii="Times New Roman" w:eastAsia="Times New Roman" w:hAnsi="Times New Roman" w:cs="Times New Roman"/>
        </w:rPr>
      </w:pPr>
      <w:r w:rsidRPr="00CF6358">
        <w:rPr>
          <w:rFonts w:ascii="Times New Roman" w:eastAsia="Times New Roman" w:hAnsi="Times New Roman" w:cs="Times New Roman"/>
          <w:color w:val="000000"/>
        </w:rPr>
        <w:lastRenderedPageBreak/>
        <w:t>User Characteristics</w:t>
      </w:r>
    </w:p>
    <w:p w14:paraId="3BCA8ADA" w14:textId="0FD830A6" w:rsidR="002218A1" w:rsidRPr="00CF6358" w:rsidRDefault="002218A1" w:rsidP="00CF6358">
      <w:pPr>
        <w:pStyle w:val="ListParagraph"/>
        <w:numPr>
          <w:ilvl w:val="0"/>
          <w:numId w:val="34"/>
        </w:numPr>
        <w:rPr>
          <w:rFonts w:ascii="Times New Roman" w:eastAsia="Times New Roman" w:hAnsi="Times New Roman" w:cs="Times New Roman"/>
        </w:rPr>
      </w:pPr>
      <w:r w:rsidRPr="00CF6358">
        <w:rPr>
          <w:rFonts w:ascii="Times New Roman" w:eastAsia="Times New Roman" w:hAnsi="Times New Roman" w:cs="Times New Roman"/>
          <w:color w:val="000000"/>
        </w:rPr>
        <w:t>The user should be familiar with controlling an avatar in the third person point of view.</w:t>
      </w:r>
    </w:p>
    <w:p w14:paraId="06D9EA85" w14:textId="77777777" w:rsidR="00CF6358" w:rsidRDefault="00CF6358" w:rsidP="00CF6358">
      <w:pPr>
        <w:numPr>
          <w:ilvl w:val="0"/>
          <w:numId w:val="34"/>
        </w:numPr>
        <w:textAlignment w:val="baseline"/>
        <w:rPr>
          <w:rFonts w:ascii="Times New Roman" w:eastAsia="Times New Roman" w:hAnsi="Times New Roman" w:cs="Times New Roman"/>
          <w:color w:val="000000"/>
        </w:rPr>
      </w:pPr>
      <w:r w:rsidRPr="002218A1">
        <w:rPr>
          <w:rFonts w:ascii="Times New Roman" w:eastAsia="Times New Roman" w:hAnsi="Times New Roman" w:cs="Times New Roman"/>
          <w:color w:val="000000"/>
        </w:rPr>
        <w:t>The user should be familiar with the basic concept of navigating a maze.</w:t>
      </w:r>
    </w:p>
    <w:p w14:paraId="7106A7FC" w14:textId="77777777" w:rsidR="00CF6358" w:rsidRPr="002218A1" w:rsidRDefault="00CF6358" w:rsidP="00CF6358">
      <w:pPr>
        <w:ind w:left="720"/>
        <w:textAlignment w:val="baseline"/>
        <w:rPr>
          <w:rFonts w:ascii="Times New Roman" w:eastAsia="Times New Roman" w:hAnsi="Times New Roman" w:cs="Times New Roman"/>
          <w:color w:val="000000"/>
        </w:rPr>
      </w:pPr>
    </w:p>
    <w:p w14:paraId="2B971D72"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color w:val="000000"/>
        </w:rPr>
        <w:t>2.4 Principal Actors</w:t>
      </w:r>
    </w:p>
    <w:p w14:paraId="5F515A48" w14:textId="77777777" w:rsidR="002218A1" w:rsidRDefault="002218A1" w:rsidP="002218A1">
      <w:pPr>
        <w:rPr>
          <w:rFonts w:ascii="Times New Roman" w:eastAsia="Times New Roman" w:hAnsi="Times New Roman" w:cs="Times New Roman"/>
          <w:color w:val="000000"/>
        </w:rPr>
      </w:pPr>
      <w:r w:rsidRPr="002218A1">
        <w:rPr>
          <w:rFonts w:ascii="Times New Roman" w:eastAsia="Times New Roman" w:hAnsi="Times New Roman" w:cs="Times New Roman"/>
          <w:color w:val="000000"/>
        </w:rPr>
        <w:t>    The two principal actions in Labyrinth are the “player” or “user” and the “system”</w:t>
      </w:r>
    </w:p>
    <w:p w14:paraId="27676D2D" w14:textId="77777777" w:rsidR="00CF6358" w:rsidRPr="002218A1" w:rsidRDefault="00CF6358" w:rsidP="002218A1">
      <w:pPr>
        <w:rPr>
          <w:rFonts w:ascii="Times New Roman" w:eastAsia="Times New Roman" w:hAnsi="Times New Roman" w:cs="Times New Roman"/>
        </w:rPr>
      </w:pPr>
    </w:p>
    <w:p w14:paraId="4F015B04" w14:textId="45D4304A" w:rsidR="002218A1" w:rsidRPr="00CF6358" w:rsidRDefault="002218A1" w:rsidP="00CF6358">
      <w:pPr>
        <w:pStyle w:val="ListParagraph"/>
        <w:numPr>
          <w:ilvl w:val="1"/>
          <w:numId w:val="33"/>
        </w:numPr>
        <w:rPr>
          <w:rFonts w:ascii="Times New Roman" w:eastAsia="Times New Roman" w:hAnsi="Times New Roman" w:cs="Times New Roman"/>
        </w:rPr>
      </w:pPr>
      <w:r w:rsidRPr="00CF6358">
        <w:rPr>
          <w:rFonts w:ascii="Times New Roman" w:eastAsia="Times New Roman" w:hAnsi="Times New Roman" w:cs="Times New Roman"/>
          <w:color w:val="000000"/>
        </w:rPr>
        <w:t>General Constraints</w:t>
      </w:r>
    </w:p>
    <w:p w14:paraId="020D80A6" w14:textId="7E521587" w:rsidR="002218A1" w:rsidRDefault="002218A1" w:rsidP="00CF6358">
      <w:pPr>
        <w:pStyle w:val="ListParagraph"/>
        <w:numPr>
          <w:ilvl w:val="0"/>
          <w:numId w:val="36"/>
        </w:numPr>
        <w:textAlignment w:val="baseline"/>
        <w:rPr>
          <w:rFonts w:ascii="Times New Roman" w:eastAsia="Times New Roman" w:hAnsi="Times New Roman" w:cs="Times New Roman"/>
          <w:color w:val="000000"/>
        </w:rPr>
      </w:pPr>
      <w:r w:rsidRPr="00CF6358">
        <w:rPr>
          <w:rFonts w:ascii="Times New Roman" w:eastAsia="Times New Roman" w:hAnsi="Times New Roman" w:cs="Times New Roman"/>
          <w:color w:val="000000"/>
        </w:rPr>
        <w:t>Requires a constant internet connection</w:t>
      </w:r>
    </w:p>
    <w:p w14:paraId="29A73BDF" w14:textId="77777777" w:rsidR="00CF6358" w:rsidRDefault="00CF6358" w:rsidP="00CF6358">
      <w:pPr>
        <w:numPr>
          <w:ilvl w:val="0"/>
          <w:numId w:val="36"/>
        </w:numPr>
        <w:textAlignment w:val="baseline"/>
        <w:rPr>
          <w:rFonts w:ascii="Times New Roman" w:eastAsia="Times New Roman" w:hAnsi="Times New Roman" w:cs="Times New Roman"/>
          <w:color w:val="000000"/>
        </w:rPr>
      </w:pPr>
      <w:r w:rsidRPr="002218A1">
        <w:rPr>
          <w:rFonts w:ascii="Times New Roman" w:eastAsia="Times New Roman" w:hAnsi="Times New Roman" w:cs="Times New Roman"/>
          <w:color w:val="000000"/>
        </w:rPr>
        <w:t xml:space="preserve">Internet bandwidth delays will be significantly noticeable </w:t>
      </w:r>
    </w:p>
    <w:p w14:paraId="0FB0A1E0" w14:textId="77777777" w:rsidR="00CF6358" w:rsidRPr="002218A1" w:rsidRDefault="00CF6358" w:rsidP="00CF6358">
      <w:pPr>
        <w:ind w:left="1080"/>
        <w:textAlignment w:val="baseline"/>
        <w:rPr>
          <w:rFonts w:ascii="Times New Roman" w:eastAsia="Times New Roman" w:hAnsi="Times New Roman" w:cs="Times New Roman"/>
          <w:color w:val="000000"/>
        </w:rPr>
      </w:pPr>
    </w:p>
    <w:p w14:paraId="1E891F2C" w14:textId="2F6EE794" w:rsidR="002218A1" w:rsidRPr="00CF6358" w:rsidRDefault="002218A1" w:rsidP="00CF6358">
      <w:pPr>
        <w:pStyle w:val="ListParagraph"/>
        <w:numPr>
          <w:ilvl w:val="1"/>
          <w:numId w:val="33"/>
        </w:numPr>
        <w:rPr>
          <w:rFonts w:ascii="Times New Roman" w:eastAsia="Times New Roman" w:hAnsi="Times New Roman" w:cs="Times New Roman"/>
        </w:rPr>
      </w:pPr>
      <w:r w:rsidRPr="00CF6358">
        <w:rPr>
          <w:rFonts w:ascii="Times New Roman" w:eastAsia="Times New Roman" w:hAnsi="Times New Roman" w:cs="Times New Roman"/>
          <w:color w:val="000000"/>
        </w:rPr>
        <w:t>Assumptions and Dependencies</w:t>
      </w:r>
    </w:p>
    <w:p w14:paraId="0D7D919C" w14:textId="036577F6" w:rsidR="002218A1" w:rsidRDefault="002218A1" w:rsidP="00CF6358">
      <w:pPr>
        <w:pStyle w:val="ListParagraph"/>
        <w:numPr>
          <w:ilvl w:val="0"/>
          <w:numId w:val="37"/>
        </w:numPr>
        <w:textAlignment w:val="baseline"/>
        <w:rPr>
          <w:rFonts w:ascii="Times New Roman" w:eastAsia="Times New Roman" w:hAnsi="Times New Roman" w:cs="Times New Roman"/>
          <w:color w:val="000000"/>
        </w:rPr>
      </w:pPr>
      <w:r w:rsidRPr="00CF6358">
        <w:rPr>
          <w:rFonts w:ascii="Times New Roman" w:eastAsia="Times New Roman" w:hAnsi="Times New Roman" w:cs="Times New Roman"/>
          <w:color w:val="000000"/>
        </w:rPr>
        <w:t>Labyrinth is dependent on the availability of internet connection</w:t>
      </w:r>
    </w:p>
    <w:p w14:paraId="2D9CBBBC" w14:textId="77777777" w:rsidR="00CF6358" w:rsidRPr="002218A1" w:rsidRDefault="00CF6358" w:rsidP="00CF6358">
      <w:pPr>
        <w:numPr>
          <w:ilvl w:val="0"/>
          <w:numId w:val="37"/>
        </w:numPr>
        <w:textAlignment w:val="baseline"/>
        <w:rPr>
          <w:rFonts w:ascii="Times New Roman" w:eastAsia="Times New Roman" w:hAnsi="Times New Roman" w:cs="Times New Roman"/>
          <w:color w:val="000000"/>
        </w:rPr>
      </w:pPr>
      <w:r w:rsidRPr="002218A1">
        <w:rPr>
          <w:rFonts w:ascii="Times New Roman" w:eastAsia="Times New Roman" w:hAnsi="Times New Roman" w:cs="Times New Roman"/>
          <w:color w:val="000000"/>
        </w:rPr>
        <w:t>Labyrinth would be available only on www.labyrinthgame.com. There is no other way to access this game.</w:t>
      </w:r>
    </w:p>
    <w:p w14:paraId="00E48C7F" w14:textId="77777777" w:rsidR="0053183C" w:rsidRDefault="0053183C" w:rsidP="002218A1">
      <w:pPr>
        <w:rPr>
          <w:rFonts w:ascii="Times New Roman" w:eastAsia="Times New Roman" w:hAnsi="Times New Roman" w:cs="Times New Roman"/>
        </w:rPr>
      </w:pPr>
    </w:p>
    <w:p w14:paraId="2EB45C6C" w14:textId="008C4B22" w:rsidR="002218A1" w:rsidRDefault="0053183C" w:rsidP="002218A1">
      <w:pP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3. </w:t>
      </w:r>
      <w:r w:rsidR="002218A1" w:rsidRPr="002218A1">
        <w:rPr>
          <w:rFonts w:ascii="Times New Roman" w:eastAsia="Times New Roman" w:hAnsi="Times New Roman" w:cs="Times New Roman"/>
          <w:color w:val="000000"/>
          <w:sz w:val="28"/>
        </w:rPr>
        <w:t>Specific Requirements</w:t>
      </w:r>
    </w:p>
    <w:p w14:paraId="212AFF4A" w14:textId="77777777" w:rsidR="0053183C" w:rsidRPr="002218A1" w:rsidRDefault="0053183C" w:rsidP="002218A1">
      <w:pPr>
        <w:rPr>
          <w:rFonts w:ascii="Times New Roman" w:eastAsia="Times New Roman" w:hAnsi="Times New Roman" w:cs="Times New Roman"/>
          <w:sz w:val="28"/>
        </w:rPr>
      </w:pPr>
    </w:p>
    <w:p w14:paraId="584A6C88" w14:textId="77777777" w:rsidR="002218A1" w:rsidRDefault="002218A1" w:rsidP="002218A1">
      <w:pPr>
        <w:rPr>
          <w:rFonts w:ascii="Times New Roman" w:eastAsia="Times New Roman" w:hAnsi="Times New Roman" w:cs="Times New Roman"/>
          <w:color w:val="000000"/>
        </w:rPr>
      </w:pPr>
      <w:r w:rsidRPr="002218A1">
        <w:rPr>
          <w:rFonts w:ascii="Times New Roman" w:eastAsia="Times New Roman" w:hAnsi="Times New Roman" w:cs="Times New Roman"/>
          <w:color w:val="000000"/>
        </w:rPr>
        <w:t>3.1 Functional Requirements</w:t>
      </w:r>
    </w:p>
    <w:p w14:paraId="09908C9C" w14:textId="77777777" w:rsidR="0053183C" w:rsidRPr="002218A1" w:rsidRDefault="0053183C" w:rsidP="002218A1">
      <w:pPr>
        <w:rPr>
          <w:rFonts w:ascii="Times New Roman" w:eastAsia="Times New Roman" w:hAnsi="Times New Roman" w:cs="Times New Roman"/>
        </w:rPr>
      </w:pPr>
    </w:p>
    <w:p w14:paraId="3A327A51" w14:textId="77777777" w:rsidR="002218A1" w:rsidRPr="002218A1" w:rsidRDefault="002218A1" w:rsidP="0053183C">
      <w:pPr>
        <w:rPr>
          <w:rFonts w:ascii="Times New Roman" w:eastAsia="Times New Roman" w:hAnsi="Times New Roman" w:cs="Times New Roman"/>
        </w:rPr>
      </w:pPr>
      <w:r w:rsidRPr="002218A1">
        <w:rPr>
          <w:rFonts w:ascii="Times New Roman" w:eastAsia="Times New Roman" w:hAnsi="Times New Roman" w:cs="Times New Roman"/>
          <w:color w:val="000000"/>
        </w:rPr>
        <w:t>We describe the functional requirements by giving various use cases.</w:t>
      </w:r>
    </w:p>
    <w:p w14:paraId="3D8B5842"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i/>
          <w:iCs/>
          <w:color w:val="000000"/>
          <w:u w:val="single"/>
        </w:rPr>
        <w:t>Use case related game play:</w:t>
      </w:r>
    </w:p>
    <w:p w14:paraId="25C5A5DC"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b/>
          <w:bCs/>
          <w:color w:val="000000"/>
        </w:rPr>
        <w:t>Use Case 1:</w:t>
      </w:r>
      <w:r w:rsidRPr="002218A1">
        <w:rPr>
          <w:rFonts w:ascii="Times New Roman" w:eastAsia="Times New Roman" w:hAnsi="Times New Roman" w:cs="Times New Roman"/>
          <w:color w:val="000000"/>
        </w:rPr>
        <w:t xml:space="preserve"> Create Game</w:t>
      </w:r>
    </w:p>
    <w:p w14:paraId="2A78A025"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i/>
          <w:iCs/>
          <w:color w:val="000000"/>
        </w:rPr>
        <w:t xml:space="preserve">    </w:t>
      </w:r>
      <w:r w:rsidRPr="002218A1">
        <w:rPr>
          <w:rFonts w:ascii="Times New Roman" w:eastAsia="Times New Roman" w:hAnsi="Times New Roman" w:cs="Times New Roman"/>
          <w:i/>
          <w:iCs/>
          <w:color w:val="000000"/>
          <w:u w:val="single"/>
        </w:rPr>
        <w:t>Primary Actor</w:t>
      </w:r>
      <w:r w:rsidRPr="002218A1">
        <w:rPr>
          <w:rFonts w:ascii="Times New Roman" w:eastAsia="Times New Roman" w:hAnsi="Times New Roman" w:cs="Times New Roman"/>
          <w:i/>
          <w:iCs/>
          <w:color w:val="000000"/>
        </w:rPr>
        <w:t xml:space="preserve">: </w:t>
      </w:r>
      <w:r w:rsidRPr="002218A1">
        <w:rPr>
          <w:rFonts w:ascii="Times New Roman" w:eastAsia="Times New Roman" w:hAnsi="Times New Roman" w:cs="Times New Roman"/>
          <w:color w:val="000000"/>
        </w:rPr>
        <w:t>System</w:t>
      </w:r>
    </w:p>
    <w:p w14:paraId="70A48042"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color w:val="000000"/>
        </w:rPr>
        <w:t xml:space="preserve">    </w:t>
      </w:r>
      <w:r w:rsidRPr="002218A1">
        <w:rPr>
          <w:rFonts w:ascii="Times New Roman" w:eastAsia="Times New Roman" w:hAnsi="Times New Roman" w:cs="Times New Roman"/>
          <w:i/>
          <w:iCs/>
          <w:color w:val="000000"/>
          <w:u w:val="single"/>
        </w:rPr>
        <w:t>Precondition</w:t>
      </w:r>
      <w:r w:rsidRPr="002218A1">
        <w:rPr>
          <w:rFonts w:ascii="Times New Roman" w:eastAsia="Times New Roman" w:hAnsi="Times New Roman" w:cs="Times New Roman"/>
          <w:color w:val="000000"/>
        </w:rPr>
        <w:t>: User trying to join game</w:t>
      </w:r>
    </w:p>
    <w:p w14:paraId="71D9557D"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color w:val="000000"/>
        </w:rPr>
        <w:t xml:space="preserve">    </w:t>
      </w:r>
      <w:r w:rsidRPr="002218A1">
        <w:rPr>
          <w:rFonts w:ascii="Times New Roman" w:eastAsia="Times New Roman" w:hAnsi="Times New Roman" w:cs="Times New Roman"/>
          <w:i/>
          <w:iCs/>
          <w:color w:val="000000"/>
          <w:u w:val="single"/>
        </w:rPr>
        <w:t>Main Scenario</w:t>
      </w:r>
      <w:r w:rsidRPr="002218A1">
        <w:rPr>
          <w:rFonts w:ascii="Times New Roman" w:eastAsia="Times New Roman" w:hAnsi="Times New Roman" w:cs="Times New Roman"/>
          <w:i/>
          <w:iCs/>
          <w:color w:val="000000"/>
        </w:rPr>
        <w:t>:</w:t>
      </w:r>
    </w:p>
    <w:p w14:paraId="39B1A3CE" w14:textId="77777777" w:rsidR="002218A1" w:rsidRPr="002218A1" w:rsidRDefault="002218A1" w:rsidP="002218A1">
      <w:pPr>
        <w:numPr>
          <w:ilvl w:val="0"/>
          <w:numId w:val="12"/>
        </w:numPr>
        <w:ind w:left="1440"/>
        <w:textAlignment w:val="baseline"/>
        <w:rPr>
          <w:rFonts w:ascii="Times New Roman" w:eastAsia="Times New Roman" w:hAnsi="Times New Roman" w:cs="Times New Roman"/>
          <w:color w:val="000000"/>
        </w:rPr>
      </w:pPr>
      <w:r w:rsidRPr="002218A1">
        <w:rPr>
          <w:rFonts w:ascii="Times New Roman" w:eastAsia="Times New Roman" w:hAnsi="Times New Roman" w:cs="Times New Roman"/>
          <w:color w:val="000000"/>
        </w:rPr>
        <w:t>The application server shall check if there are any open game sessions currently running that are not at the full capacity of 4 players.</w:t>
      </w:r>
    </w:p>
    <w:p w14:paraId="6EE5F85D" w14:textId="77777777" w:rsidR="002218A1" w:rsidRPr="002218A1" w:rsidRDefault="002218A1" w:rsidP="002218A1">
      <w:pPr>
        <w:numPr>
          <w:ilvl w:val="0"/>
          <w:numId w:val="12"/>
        </w:numPr>
        <w:ind w:left="1440"/>
        <w:textAlignment w:val="baseline"/>
        <w:rPr>
          <w:rFonts w:ascii="Times New Roman" w:eastAsia="Times New Roman" w:hAnsi="Times New Roman" w:cs="Times New Roman"/>
          <w:color w:val="000000"/>
        </w:rPr>
      </w:pPr>
      <w:r w:rsidRPr="002218A1">
        <w:rPr>
          <w:rFonts w:ascii="Times New Roman" w:eastAsia="Times New Roman" w:hAnsi="Times New Roman" w:cs="Times New Roman"/>
          <w:color w:val="000000"/>
        </w:rPr>
        <w:t>If there are no available games currently running on the server, the server shall generate a new random maze configuration and game session.</w:t>
      </w:r>
    </w:p>
    <w:p w14:paraId="07760286" w14:textId="77777777" w:rsidR="002218A1" w:rsidRPr="002218A1" w:rsidRDefault="002218A1" w:rsidP="002218A1">
      <w:pPr>
        <w:numPr>
          <w:ilvl w:val="0"/>
          <w:numId w:val="12"/>
        </w:numPr>
        <w:ind w:left="1440"/>
        <w:textAlignment w:val="baseline"/>
        <w:rPr>
          <w:rFonts w:ascii="Times New Roman" w:eastAsia="Times New Roman" w:hAnsi="Times New Roman" w:cs="Times New Roman"/>
          <w:color w:val="000000"/>
        </w:rPr>
      </w:pPr>
      <w:r w:rsidRPr="002218A1">
        <w:rPr>
          <w:rFonts w:ascii="Times New Roman" w:eastAsia="Times New Roman" w:hAnsi="Times New Roman" w:cs="Times New Roman"/>
          <w:color w:val="000000"/>
        </w:rPr>
        <w:t>The server shall add the player to the game</w:t>
      </w:r>
    </w:p>
    <w:p w14:paraId="554B702C"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color w:val="000000"/>
        </w:rPr>
        <w:t xml:space="preserve">    </w:t>
      </w:r>
      <w:r w:rsidRPr="002218A1">
        <w:rPr>
          <w:rFonts w:ascii="Times New Roman" w:eastAsia="Times New Roman" w:hAnsi="Times New Roman" w:cs="Times New Roman"/>
          <w:i/>
          <w:iCs/>
          <w:color w:val="000000"/>
          <w:u w:val="single"/>
        </w:rPr>
        <w:t>Alternate Scenario</w:t>
      </w:r>
      <w:r w:rsidRPr="002218A1">
        <w:rPr>
          <w:rFonts w:ascii="Times New Roman" w:eastAsia="Times New Roman" w:hAnsi="Times New Roman" w:cs="Times New Roman"/>
          <w:i/>
          <w:iCs/>
          <w:color w:val="000000"/>
        </w:rPr>
        <w:t>:</w:t>
      </w:r>
    </w:p>
    <w:p w14:paraId="4A1B293E" w14:textId="77777777" w:rsidR="002218A1" w:rsidRPr="002218A1" w:rsidRDefault="002218A1" w:rsidP="002218A1">
      <w:pPr>
        <w:numPr>
          <w:ilvl w:val="0"/>
          <w:numId w:val="13"/>
        </w:numPr>
        <w:ind w:left="1440"/>
        <w:textAlignment w:val="baseline"/>
        <w:rPr>
          <w:rFonts w:ascii="Times New Roman" w:eastAsia="Times New Roman" w:hAnsi="Times New Roman" w:cs="Times New Roman"/>
          <w:color w:val="000000"/>
        </w:rPr>
      </w:pPr>
      <w:r w:rsidRPr="002218A1">
        <w:rPr>
          <w:rFonts w:ascii="Times New Roman" w:eastAsia="Times New Roman" w:hAnsi="Times New Roman" w:cs="Times New Roman"/>
          <w:color w:val="000000"/>
        </w:rPr>
        <w:t xml:space="preserve">An active game session is not at capacity of four players. </w:t>
      </w:r>
      <w:proofErr w:type="gramStart"/>
      <w:r w:rsidRPr="002218A1">
        <w:rPr>
          <w:rFonts w:ascii="Times New Roman" w:eastAsia="Times New Roman" w:hAnsi="Times New Roman" w:cs="Times New Roman"/>
          <w:color w:val="000000"/>
        </w:rPr>
        <w:t>The create</w:t>
      </w:r>
      <w:proofErr w:type="gramEnd"/>
      <w:r w:rsidRPr="002218A1">
        <w:rPr>
          <w:rFonts w:ascii="Times New Roman" w:eastAsia="Times New Roman" w:hAnsi="Times New Roman" w:cs="Times New Roman"/>
          <w:color w:val="000000"/>
        </w:rPr>
        <w:t xml:space="preserve"> game function is canceled.</w:t>
      </w:r>
    </w:p>
    <w:p w14:paraId="0F0A0086"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b/>
          <w:bCs/>
          <w:color w:val="000000"/>
        </w:rPr>
        <w:t>Use Case 2:</w:t>
      </w:r>
      <w:r w:rsidRPr="002218A1">
        <w:rPr>
          <w:rFonts w:ascii="Times New Roman" w:eastAsia="Times New Roman" w:hAnsi="Times New Roman" w:cs="Times New Roman"/>
          <w:color w:val="000000"/>
        </w:rPr>
        <w:t xml:space="preserve"> Add Player</w:t>
      </w:r>
    </w:p>
    <w:p w14:paraId="0DC2D5B9" w14:textId="7A2A926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i/>
          <w:iCs/>
          <w:color w:val="000000"/>
        </w:rPr>
        <w:t xml:space="preserve">    </w:t>
      </w:r>
      <w:r>
        <w:rPr>
          <w:rFonts w:ascii="Times New Roman" w:eastAsia="Times New Roman" w:hAnsi="Times New Roman" w:cs="Times New Roman"/>
          <w:i/>
          <w:iCs/>
          <w:color w:val="000000"/>
          <w:u w:val="single"/>
        </w:rPr>
        <w:t xml:space="preserve"> </w:t>
      </w:r>
      <w:r w:rsidRPr="002218A1">
        <w:rPr>
          <w:rFonts w:ascii="Times New Roman" w:eastAsia="Times New Roman" w:hAnsi="Times New Roman" w:cs="Times New Roman"/>
          <w:i/>
          <w:iCs/>
          <w:color w:val="000000"/>
          <w:u w:val="single"/>
        </w:rPr>
        <w:t>Primary Actor</w:t>
      </w:r>
      <w:r w:rsidRPr="002218A1">
        <w:rPr>
          <w:rFonts w:ascii="Times New Roman" w:eastAsia="Times New Roman" w:hAnsi="Times New Roman" w:cs="Times New Roman"/>
          <w:i/>
          <w:iCs/>
          <w:color w:val="000000"/>
        </w:rPr>
        <w:t xml:space="preserve">: </w:t>
      </w:r>
      <w:r w:rsidRPr="002218A1">
        <w:rPr>
          <w:rFonts w:ascii="Times New Roman" w:eastAsia="Times New Roman" w:hAnsi="Times New Roman" w:cs="Times New Roman"/>
          <w:color w:val="000000"/>
        </w:rPr>
        <w:t>System</w:t>
      </w:r>
    </w:p>
    <w:p w14:paraId="068DC0CD"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color w:val="000000"/>
        </w:rPr>
        <w:t xml:space="preserve">    </w:t>
      </w:r>
      <w:r w:rsidRPr="002218A1">
        <w:rPr>
          <w:rFonts w:ascii="Times New Roman" w:eastAsia="Times New Roman" w:hAnsi="Times New Roman" w:cs="Times New Roman"/>
          <w:i/>
          <w:iCs/>
          <w:color w:val="000000"/>
          <w:u w:val="single"/>
        </w:rPr>
        <w:t>Precondition</w:t>
      </w:r>
      <w:r w:rsidRPr="002218A1">
        <w:rPr>
          <w:rFonts w:ascii="Times New Roman" w:eastAsia="Times New Roman" w:hAnsi="Times New Roman" w:cs="Times New Roman"/>
          <w:color w:val="000000"/>
        </w:rPr>
        <w:t>: A game session is available</w:t>
      </w:r>
    </w:p>
    <w:p w14:paraId="072A1A7E"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color w:val="000000"/>
        </w:rPr>
        <w:t xml:space="preserve">    </w:t>
      </w:r>
      <w:r w:rsidRPr="002218A1">
        <w:rPr>
          <w:rFonts w:ascii="Times New Roman" w:eastAsia="Times New Roman" w:hAnsi="Times New Roman" w:cs="Times New Roman"/>
          <w:i/>
          <w:iCs/>
          <w:color w:val="000000"/>
          <w:u w:val="single"/>
        </w:rPr>
        <w:t>Main Scenario</w:t>
      </w:r>
      <w:r w:rsidRPr="002218A1">
        <w:rPr>
          <w:rFonts w:ascii="Times New Roman" w:eastAsia="Times New Roman" w:hAnsi="Times New Roman" w:cs="Times New Roman"/>
          <w:i/>
          <w:iCs/>
          <w:color w:val="000000"/>
        </w:rPr>
        <w:t>:</w:t>
      </w:r>
    </w:p>
    <w:p w14:paraId="75471914" w14:textId="77777777" w:rsidR="002218A1" w:rsidRPr="002218A1" w:rsidRDefault="002218A1" w:rsidP="002218A1">
      <w:pPr>
        <w:numPr>
          <w:ilvl w:val="0"/>
          <w:numId w:val="14"/>
        </w:numPr>
        <w:ind w:left="1440"/>
        <w:textAlignment w:val="baseline"/>
        <w:rPr>
          <w:rFonts w:ascii="Times New Roman" w:eastAsia="Times New Roman" w:hAnsi="Times New Roman" w:cs="Times New Roman"/>
          <w:color w:val="000000"/>
        </w:rPr>
      </w:pPr>
      <w:r w:rsidRPr="002218A1">
        <w:rPr>
          <w:rFonts w:ascii="Times New Roman" w:eastAsia="Times New Roman" w:hAnsi="Times New Roman" w:cs="Times New Roman"/>
          <w:color w:val="000000"/>
        </w:rPr>
        <w:t xml:space="preserve">The server </w:t>
      </w:r>
      <w:proofErr w:type="gramStart"/>
      <w:r w:rsidRPr="002218A1">
        <w:rPr>
          <w:rFonts w:ascii="Times New Roman" w:eastAsia="Times New Roman" w:hAnsi="Times New Roman" w:cs="Times New Roman"/>
          <w:color w:val="000000"/>
        </w:rPr>
        <w:t>shall  randomly</w:t>
      </w:r>
      <w:proofErr w:type="gramEnd"/>
      <w:r w:rsidRPr="002218A1">
        <w:rPr>
          <w:rFonts w:ascii="Times New Roman" w:eastAsia="Times New Roman" w:hAnsi="Times New Roman" w:cs="Times New Roman"/>
          <w:color w:val="000000"/>
        </w:rPr>
        <w:t xml:space="preserve"> position the user in a maze.</w:t>
      </w:r>
    </w:p>
    <w:p w14:paraId="439A1524" w14:textId="77777777" w:rsidR="002218A1" w:rsidRPr="002218A1" w:rsidRDefault="002218A1" w:rsidP="002218A1">
      <w:pPr>
        <w:numPr>
          <w:ilvl w:val="0"/>
          <w:numId w:val="14"/>
        </w:numPr>
        <w:ind w:left="1440"/>
        <w:textAlignment w:val="baseline"/>
        <w:rPr>
          <w:rFonts w:ascii="Times New Roman" w:eastAsia="Times New Roman" w:hAnsi="Times New Roman" w:cs="Times New Roman"/>
          <w:color w:val="000000"/>
        </w:rPr>
      </w:pPr>
      <w:r w:rsidRPr="002218A1">
        <w:rPr>
          <w:rFonts w:ascii="Times New Roman" w:eastAsia="Times New Roman" w:hAnsi="Times New Roman" w:cs="Times New Roman"/>
          <w:color w:val="000000"/>
        </w:rPr>
        <w:t>The server shall render the maze and player into a 3D representation.</w:t>
      </w:r>
    </w:p>
    <w:p w14:paraId="0929F01B" w14:textId="77777777" w:rsidR="002218A1" w:rsidRPr="002218A1" w:rsidRDefault="002218A1" w:rsidP="002218A1">
      <w:pPr>
        <w:numPr>
          <w:ilvl w:val="0"/>
          <w:numId w:val="14"/>
        </w:numPr>
        <w:ind w:left="1440"/>
        <w:textAlignment w:val="baseline"/>
        <w:rPr>
          <w:rFonts w:ascii="Times New Roman" w:eastAsia="Times New Roman" w:hAnsi="Times New Roman" w:cs="Times New Roman"/>
          <w:color w:val="000000"/>
        </w:rPr>
      </w:pPr>
      <w:r w:rsidRPr="002218A1">
        <w:rPr>
          <w:rFonts w:ascii="Times New Roman" w:eastAsia="Times New Roman" w:hAnsi="Times New Roman" w:cs="Times New Roman"/>
          <w:color w:val="000000"/>
        </w:rPr>
        <w:t>The server shall send a response message to the user.</w:t>
      </w:r>
    </w:p>
    <w:p w14:paraId="28ECF01C" w14:textId="77777777" w:rsidR="002218A1" w:rsidRPr="002218A1" w:rsidRDefault="002218A1" w:rsidP="002218A1">
      <w:pPr>
        <w:numPr>
          <w:ilvl w:val="0"/>
          <w:numId w:val="14"/>
        </w:numPr>
        <w:ind w:left="1440"/>
        <w:textAlignment w:val="baseline"/>
        <w:rPr>
          <w:rFonts w:ascii="Times New Roman" w:eastAsia="Times New Roman" w:hAnsi="Times New Roman" w:cs="Times New Roman"/>
          <w:color w:val="000000"/>
        </w:rPr>
      </w:pPr>
      <w:r w:rsidRPr="002218A1">
        <w:rPr>
          <w:rFonts w:ascii="Times New Roman" w:eastAsia="Times New Roman" w:hAnsi="Times New Roman" w:cs="Times New Roman"/>
          <w:color w:val="000000"/>
        </w:rPr>
        <w:t>A graphical user interface shall be displayed for the user to navigate the maze.</w:t>
      </w:r>
    </w:p>
    <w:p w14:paraId="24C433C5" w14:textId="77777777" w:rsidR="002218A1" w:rsidRDefault="002218A1" w:rsidP="002218A1">
      <w:pPr>
        <w:rPr>
          <w:rFonts w:ascii="Times New Roman" w:eastAsia="Times New Roman" w:hAnsi="Times New Roman" w:cs="Times New Roman"/>
        </w:rPr>
      </w:pPr>
    </w:p>
    <w:p w14:paraId="096EE9AC" w14:textId="77777777" w:rsidR="0053183C" w:rsidRDefault="0053183C" w:rsidP="002218A1">
      <w:pPr>
        <w:rPr>
          <w:rFonts w:ascii="Times New Roman" w:eastAsia="Times New Roman" w:hAnsi="Times New Roman" w:cs="Times New Roman"/>
        </w:rPr>
      </w:pPr>
    </w:p>
    <w:p w14:paraId="7F070EA9" w14:textId="77777777" w:rsidR="0053183C" w:rsidRDefault="0053183C" w:rsidP="002218A1">
      <w:pPr>
        <w:rPr>
          <w:rFonts w:ascii="Times New Roman" w:eastAsia="Times New Roman" w:hAnsi="Times New Roman" w:cs="Times New Roman"/>
        </w:rPr>
      </w:pPr>
    </w:p>
    <w:p w14:paraId="4CCA612B" w14:textId="77777777" w:rsidR="0053183C" w:rsidRDefault="0053183C" w:rsidP="002218A1">
      <w:pPr>
        <w:rPr>
          <w:rFonts w:ascii="Times New Roman" w:eastAsia="Times New Roman" w:hAnsi="Times New Roman" w:cs="Times New Roman"/>
        </w:rPr>
      </w:pPr>
    </w:p>
    <w:p w14:paraId="0AFE82EB" w14:textId="77777777" w:rsidR="0053183C" w:rsidRPr="002218A1" w:rsidRDefault="0053183C" w:rsidP="002218A1">
      <w:pPr>
        <w:rPr>
          <w:rFonts w:ascii="Times New Roman" w:eastAsia="Times New Roman" w:hAnsi="Times New Roman" w:cs="Times New Roman"/>
        </w:rPr>
      </w:pPr>
    </w:p>
    <w:p w14:paraId="1602DEFE"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b/>
          <w:bCs/>
          <w:color w:val="000000"/>
        </w:rPr>
        <w:t>Use Case 3:</w:t>
      </w:r>
      <w:r w:rsidRPr="002218A1">
        <w:rPr>
          <w:rFonts w:ascii="Times New Roman" w:eastAsia="Times New Roman" w:hAnsi="Times New Roman" w:cs="Times New Roman"/>
          <w:color w:val="000000"/>
        </w:rPr>
        <w:t xml:space="preserve"> Simulate Game Play</w:t>
      </w:r>
    </w:p>
    <w:p w14:paraId="07316243"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i/>
          <w:iCs/>
          <w:color w:val="000000"/>
        </w:rPr>
        <w:t xml:space="preserve">    </w:t>
      </w:r>
      <w:r w:rsidRPr="002218A1">
        <w:rPr>
          <w:rFonts w:ascii="Times New Roman" w:eastAsia="Times New Roman" w:hAnsi="Times New Roman" w:cs="Times New Roman"/>
          <w:i/>
          <w:iCs/>
          <w:color w:val="000000"/>
          <w:u w:val="single"/>
        </w:rPr>
        <w:t>Primary Actor</w:t>
      </w:r>
      <w:r w:rsidRPr="002218A1">
        <w:rPr>
          <w:rFonts w:ascii="Times New Roman" w:eastAsia="Times New Roman" w:hAnsi="Times New Roman" w:cs="Times New Roman"/>
          <w:i/>
          <w:iCs/>
          <w:color w:val="000000"/>
        </w:rPr>
        <w:t xml:space="preserve">: </w:t>
      </w:r>
      <w:r w:rsidRPr="002218A1">
        <w:rPr>
          <w:rFonts w:ascii="Times New Roman" w:eastAsia="Times New Roman" w:hAnsi="Times New Roman" w:cs="Times New Roman"/>
          <w:color w:val="000000"/>
        </w:rPr>
        <w:t>System</w:t>
      </w:r>
    </w:p>
    <w:p w14:paraId="0C93495C"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color w:val="000000"/>
        </w:rPr>
        <w:t xml:space="preserve">    </w:t>
      </w:r>
      <w:r w:rsidRPr="002218A1">
        <w:rPr>
          <w:rFonts w:ascii="Times New Roman" w:eastAsia="Times New Roman" w:hAnsi="Times New Roman" w:cs="Times New Roman"/>
          <w:i/>
          <w:iCs/>
          <w:color w:val="000000"/>
          <w:u w:val="single"/>
        </w:rPr>
        <w:t>Precondition</w:t>
      </w:r>
      <w:r w:rsidRPr="002218A1">
        <w:rPr>
          <w:rFonts w:ascii="Times New Roman" w:eastAsia="Times New Roman" w:hAnsi="Times New Roman" w:cs="Times New Roman"/>
          <w:color w:val="000000"/>
        </w:rPr>
        <w:t>: Player is in a game session</w:t>
      </w:r>
    </w:p>
    <w:p w14:paraId="0971F790"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color w:val="000000"/>
        </w:rPr>
        <w:t xml:space="preserve">    </w:t>
      </w:r>
      <w:r w:rsidRPr="002218A1">
        <w:rPr>
          <w:rFonts w:ascii="Times New Roman" w:eastAsia="Times New Roman" w:hAnsi="Times New Roman" w:cs="Times New Roman"/>
          <w:i/>
          <w:iCs/>
          <w:color w:val="000000"/>
          <w:u w:val="single"/>
        </w:rPr>
        <w:t>Main Scenario</w:t>
      </w:r>
      <w:r w:rsidRPr="002218A1">
        <w:rPr>
          <w:rFonts w:ascii="Times New Roman" w:eastAsia="Times New Roman" w:hAnsi="Times New Roman" w:cs="Times New Roman"/>
          <w:i/>
          <w:iCs/>
          <w:color w:val="000000"/>
        </w:rPr>
        <w:t>:</w:t>
      </w:r>
    </w:p>
    <w:p w14:paraId="7432F812" w14:textId="77777777" w:rsidR="002218A1" w:rsidRPr="002218A1" w:rsidRDefault="002218A1" w:rsidP="002218A1">
      <w:pPr>
        <w:numPr>
          <w:ilvl w:val="0"/>
          <w:numId w:val="15"/>
        </w:numPr>
        <w:ind w:left="1440"/>
        <w:textAlignment w:val="baseline"/>
        <w:rPr>
          <w:rFonts w:ascii="Times New Roman" w:eastAsia="Times New Roman" w:hAnsi="Times New Roman" w:cs="Times New Roman"/>
          <w:color w:val="000000"/>
        </w:rPr>
      </w:pPr>
      <w:r w:rsidRPr="002218A1">
        <w:rPr>
          <w:rFonts w:ascii="Times New Roman" w:eastAsia="Times New Roman" w:hAnsi="Times New Roman" w:cs="Times New Roman"/>
          <w:color w:val="000000"/>
        </w:rPr>
        <w:t>The server shall restrict the user's movement to be within the confines of the maze and boundaries.</w:t>
      </w:r>
    </w:p>
    <w:p w14:paraId="6263C38C" w14:textId="77777777" w:rsidR="002218A1" w:rsidRPr="002218A1" w:rsidRDefault="002218A1" w:rsidP="002218A1">
      <w:pPr>
        <w:numPr>
          <w:ilvl w:val="0"/>
          <w:numId w:val="15"/>
        </w:numPr>
        <w:ind w:left="1440"/>
        <w:textAlignment w:val="baseline"/>
        <w:rPr>
          <w:rFonts w:ascii="Times New Roman" w:eastAsia="Times New Roman" w:hAnsi="Times New Roman" w:cs="Times New Roman"/>
          <w:color w:val="000000"/>
        </w:rPr>
      </w:pPr>
      <w:r w:rsidRPr="002218A1">
        <w:rPr>
          <w:rFonts w:ascii="Times New Roman" w:eastAsia="Times New Roman" w:hAnsi="Times New Roman" w:cs="Times New Roman"/>
          <w:color w:val="000000"/>
        </w:rPr>
        <w:t>The server shall create and control 16 automated bots.</w:t>
      </w:r>
    </w:p>
    <w:p w14:paraId="2851B930" w14:textId="77777777" w:rsidR="002218A1" w:rsidRPr="002218A1" w:rsidRDefault="002218A1" w:rsidP="002218A1">
      <w:pPr>
        <w:numPr>
          <w:ilvl w:val="0"/>
          <w:numId w:val="15"/>
        </w:numPr>
        <w:ind w:left="1440"/>
        <w:textAlignment w:val="baseline"/>
        <w:rPr>
          <w:rFonts w:ascii="Times New Roman" w:eastAsia="Times New Roman" w:hAnsi="Times New Roman" w:cs="Times New Roman"/>
          <w:color w:val="000000"/>
        </w:rPr>
      </w:pPr>
      <w:r w:rsidRPr="002218A1">
        <w:rPr>
          <w:rFonts w:ascii="Times New Roman" w:eastAsia="Times New Roman" w:hAnsi="Times New Roman" w:cs="Times New Roman"/>
          <w:color w:val="000000"/>
        </w:rPr>
        <w:t>Once a player as reached the end of the maze, the server shall delete the game session</w:t>
      </w:r>
    </w:p>
    <w:p w14:paraId="623A2C6B"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color w:val="000000"/>
        </w:rPr>
        <w:t>.</w:t>
      </w:r>
      <w:r w:rsidRPr="002218A1">
        <w:rPr>
          <w:rFonts w:ascii="Times New Roman" w:eastAsia="Times New Roman" w:hAnsi="Times New Roman" w:cs="Times New Roman"/>
          <w:b/>
          <w:bCs/>
          <w:color w:val="000000"/>
        </w:rPr>
        <w:t>Use Case 4:</w:t>
      </w:r>
      <w:r w:rsidRPr="002218A1">
        <w:rPr>
          <w:rFonts w:ascii="Times New Roman" w:eastAsia="Times New Roman" w:hAnsi="Times New Roman" w:cs="Times New Roman"/>
          <w:color w:val="000000"/>
        </w:rPr>
        <w:t xml:space="preserve"> Delete Game</w:t>
      </w:r>
    </w:p>
    <w:p w14:paraId="6CC6F7BC"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i/>
          <w:iCs/>
          <w:color w:val="000000"/>
        </w:rPr>
        <w:t xml:space="preserve">    </w:t>
      </w:r>
      <w:r w:rsidRPr="002218A1">
        <w:rPr>
          <w:rFonts w:ascii="Times New Roman" w:eastAsia="Times New Roman" w:hAnsi="Times New Roman" w:cs="Times New Roman"/>
          <w:i/>
          <w:iCs/>
          <w:color w:val="000000"/>
          <w:u w:val="single"/>
        </w:rPr>
        <w:t>Primary Actor</w:t>
      </w:r>
      <w:r w:rsidRPr="002218A1">
        <w:rPr>
          <w:rFonts w:ascii="Times New Roman" w:eastAsia="Times New Roman" w:hAnsi="Times New Roman" w:cs="Times New Roman"/>
          <w:i/>
          <w:iCs/>
          <w:color w:val="000000"/>
        </w:rPr>
        <w:t xml:space="preserve">: </w:t>
      </w:r>
      <w:r w:rsidRPr="002218A1">
        <w:rPr>
          <w:rFonts w:ascii="Times New Roman" w:eastAsia="Times New Roman" w:hAnsi="Times New Roman" w:cs="Times New Roman"/>
          <w:color w:val="000000"/>
        </w:rPr>
        <w:t>System</w:t>
      </w:r>
    </w:p>
    <w:p w14:paraId="281AD299"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color w:val="000000"/>
        </w:rPr>
        <w:t xml:space="preserve">    </w:t>
      </w:r>
      <w:r w:rsidRPr="002218A1">
        <w:rPr>
          <w:rFonts w:ascii="Times New Roman" w:eastAsia="Times New Roman" w:hAnsi="Times New Roman" w:cs="Times New Roman"/>
          <w:i/>
          <w:iCs/>
          <w:color w:val="000000"/>
          <w:u w:val="single"/>
        </w:rPr>
        <w:t>Precondition</w:t>
      </w:r>
      <w:r w:rsidRPr="002218A1">
        <w:rPr>
          <w:rFonts w:ascii="Times New Roman" w:eastAsia="Times New Roman" w:hAnsi="Times New Roman" w:cs="Times New Roman"/>
          <w:color w:val="000000"/>
        </w:rPr>
        <w:t>: A player has won</w:t>
      </w:r>
    </w:p>
    <w:p w14:paraId="280DEF41"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color w:val="000000"/>
        </w:rPr>
        <w:t xml:space="preserve">    </w:t>
      </w:r>
      <w:r w:rsidRPr="002218A1">
        <w:rPr>
          <w:rFonts w:ascii="Times New Roman" w:eastAsia="Times New Roman" w:hAnsi="Times New Roman" w:cs="Times New Roman"/>
          <w:i/>
          <w:iCs/>
          <w:color w:val="000000"/>
          <w:u w:val="single"/>
        </w:rPr>
        <w:t>Main Scenario</w:t>
      </w:r>
      <w:r w:rsidRPr="002218A1">
        <w:rPr>
          <w:rFonts w:ascii="Times New Roman" w:eastAsia="Times New Roman" w:hAnsi="Times New Roman" w:cs="Times New Roman"/>
          <w:i/>
          <w:iCs/>
          <w:color w:val="000000"/>
        </w:rPr>
        <w:t>:</w:t>
      </w:r>
    </w:p>
    <w:p w14:paraId="39A068E1" w14:textId="77777777" w:rsidR="002218A1" w:rsidRPr="002218A1" w:rsidRDefault="002218A1" w:rsidP="002218A1">
      <w:pPr>
        <w:ind w:left="720" w:firstLine="720"/>
        <w:rPr>
          <w:rFonts w:ascii="Times New Roman" w:eastAsia="Times New Roman" w:hAnsi="Times New Roman" w:cs="Times New Roman"/>
        </w:rPr>
      </w:pPr>
      <w:r w:rsidRPr="002218A1">
        <w:rPr>
          <w:rFonts w:ascii="Times New Roman" w:eastAsia="Times New Roman" w:hAnsi="Times New Roman" w:cs="Times New Roman"/>
          <w:color w:val="000000"/>
        </w:rPr>
        <w:t>.</w:t>
      </w:r>
    </w:p>
    <w:p w14:paraId="59E45887" w14:textId="77777777" w:rsidR="002218A1" w:rsidRPr="002218A1" w:rsidRDefault="002218A1" w:rsidP="002218A1">
      <w:pPr>
        <w:ind w:left="720"/>
        <w:rPr>
          <w:rFonts w:ascii="Times New Roman" w:eastAsia="Times New Roman" w:hAnsi="Times New Roman" w:cs="Times New Roman"/>
        </w:rPr>
      </w:pPr>
      <w:r w:rsidRPr="002218A1">
        <w:rPr>
          <w:rFonts w:ascii="Times New Roman" w:eastAsia="Times New Roman" w:hAnsi="Times New Roman" w:cs="Times New Roman"/>
          <w:color w:val="000000"/>
        </w:rPr>
        <w:t>1. The server shall notify the players that the game is over and whether or not they have won.</w:t>
      </w:r>
    </w:p>
    <w:p w14:paraId="28251640" w14:textId="77777777" w:rsidR="002218A1" w:rsidRPr="002218A1" w:rsidRDefault="002218A1" w:rsidP="002218A1">
      <w:pPr>
        <w:ind w:left="720"/>
        <w:rPr>
          <w:rFonts w:ascii="Times New Roman" w:eastAsia="Times New Roman" w:hAnsi="Times New Roman" w:cs="Times New Roman"/>
        </w:rPr>
      </w:pPr>
      <w:r w:rsidRPr="002218A1">
        <w:rPr>
          <w:rFonts w:ascii="Times New Roman" w:eastAsia="Times New Roman" w:hAnsi="Times New Roman" w:cs="Times New Roman"/>
          <w:color w:val="000000"/>
        </w:rPr>
        <w:t>2. The server shall remove all of the players from the game session and return them to the start menu.</w:t>
      </w:r>
    </w:p>
    <w:p w14:paraId="31D35B9C" w14:textId="77777777" w:rsidR="002218A1" w:rsidRPr="002218A1" w:rsidRDefault="002218A1" w:rsidP="002218A1">
      <w:pPr>
        <w:ind w:left="720"/>
        <w:rPr>
          <w:rFonts w:ascii="Times New Roman" w:eastAsia="Times New Roman" w:hAnsi="Times New Roman" w:cs="Times New Roman"/>
        </w:rPr>
      </w:pPr>
      <w:r w:rsidRPr="002218A1">
        <w:rPr>
          <w:rFonts w:ascii="Times New Roman" w:eastAsia="Times New Roman" w:hAnsi="Times New Roman" w:cs="Times New Roman"/>
          <w:color w:val="000000"/>
        </w:rPr>
        <w:t>3. The server shall delete all automated bots.</w:t>
      </w:r>
    </w:p>
    <w:p w14:paraId="146E38A8" w14:textId="77777777" w:rsidR="002218A1" w:rsidRPr="002218A1" w:rsidRDefault="002218A1" w:rsidP="002218A1">
      <w:pPr>
        <w:ind w:left="720"/>
        <w:rPr>
          <w:rFonts w:ascii="Times New Roman" w:eastAsia="Times New Roman" w:hAnsi="Times New Roman" w:cs="Times New Roman"/>
        </w:rPr>
      </w:pPr>
      <w:r w:rsidRPr="002218A1">
        <w:rPr>
          <w:rFonts w:ascii="Times New Roman" w:eastAsia="Times New Roman" w:hAnsi="Times New Roman" w:cs="Times New Roman"/>
          <w:color w:val="000000"/>
        </w:rPr>
        <w:t>4. The server shall delete the maze file.</w:t>
      </w:r>
    </w:p>
    <w:p w14:paraId="6380355C"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i/>
          <w:iCs/>
          <w:color w:val="000000"/>
          <w:u w:val="single"/>
        </w:rPr>
        <w:t>Use related to User Controls</w:t>
      </w:r>
      <w:r w:rsidRPr="002218A1">
        <w:rPr>
          <w:rFonts w:ascii="Times New Roman" w:eastAsia="Times New Roman" w:hAnsi="Times New Roman" w:cs="Times New Roman"/>
          <w:i/>
          <w:iCs/>
          <w:color w:val="000000"/>
        </w:rPr>
        <w:t>:</w:t>
      </w:r>
    </w:p>
    <w:p w14:paraId="488BEA54"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b/>
          <w:bCs/>
          <w:color w:val="000000"/>
        </w:rPr>
        <w:t xml:space="preserve">Use Case 5: </w:t>
      </w:r>
      <w:r w:rsidRPr="002218A1">
        <w:rPr>
          <w:rFonts w:ascii="Times New Roman" w:eastAsia="Times New Roman" w:hAnsi="Times New Roman" w:cs="Times New Roman"/>
          <w:color w:val="000000"/>
        </w:rPr>
        <w:t>Join Game</w:t>
      </w:r>
    </w:p>
    <w:p w14:paraId="3AA98589"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i/>
          <w:iCs/>
          <w:color w:val="000000"/>
        </w:rPr>
        <w:t xml:space="preserve">    </w:t>
      </w:r>
      <w:r w:rsidRPr="002218A1">
        <w:rPr>
          <w:rFonts w:ascii="Times New Roman" w:eastAsia="Times New Roman" w:hAnsi="Times New Roman" w:cs="Times New Roman"/>
          <w:i/>
          <w:iCs/>
          <w:color w:val="000000"/>
          <w:u w:val="single"/>
        </w:rPr>
        <w:t xml:space="preserve">Primary Actor: </w:t>
      </w:r>
      <w:r w:rsidRPr="002218A1">
        <w:rPr>
          <w:rFonts w:ascii="Times New Roman" w:eastAsia="Times New Roman" w:hAnsi="Times New Roman" w:cs="Times New Roman"/>
          <w:color w:val="000000"/>
        </w:rPr>
        <w:t xml:space="preserve">User </w:t>
      </w:r>
    </w:p>
    <w:p w14:paraId="1474BDA0" w14:textId="194777EC"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i/>
          <w:iCs/>
          <w:color w:val="000000"/>
        </w:rPr>
        <w:t xml:space="preserve">    </w:t>
      </w:r>
      <w:r w:rsidRPr="002218A1">
        <w:rPr>
          <w:rFonts w:ascii="Times New Roman" w:eastAsia="Times New Roman" w:hAnsi="Times New Roman" w:cs="Times New Roman"/>
          <w:i/>
          <w:iCs/>
          <w:color w:val="000000"/>
          <w:u w:val="single"/>
        </w:rPr>
        <w:t>Precondition</w:t>
      </w:r>
      <w:r w:rsidRPr="002218A1">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2218A1">
        <w:rPr>
          <w:rFonts w:ascii="Times New Roman" w:eastAsia="Times New Roman" w:hAnsi="Times New Roman" w:cs="Times New Roman"/>
          <w:color w:val="000000"/>
        </w:rPr>
        <w:t>User is at Start Menu</w:t>
      </w:r>
    </w:p>
    <w:p w14:paraId="5D9B6955"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color w:val="000000"/>
        </w:rPr>
        <w:t xml:space="preserve">    </w:t>
      </w:r>
      <w:r w:rsidRPr="002218A1">
        <w:rPr>
          <w:rFonts w:ascii="Times New Roman" w:eastAsia="Times New Roman" w:hAnsi="Times New Roman" w:cs="Times New Roman"/>
          <w:i/>
          <w:iCs/>
          <w:color w:val="000000"/>
          <w:u w:val="single"/>
        </w:rPr>
        <w:t xml:space="preserve">Main Scenario: </w:t>
      </w:r>
    </w:p>
    <w:p w14:paraId="2E24C349" w14:textId="77777777" w:rsidR="002218A1" w:rsidRPr="002218A1" w:rsidRDefault="002218A1" w:rsidP="002218A1">
      <w:pPr>
        <w:numPr>
          <w:ilvl w:val="0"/>
          <w:numId w:val="16"/>
        </w:numPr>
        <w:ind w:left="1440"/>
        <w:textAlignment w:val="baseline"/>
        <w:rPr>
          <w:rFonts w:ascii="Times New Roman" w:eastAsia="Times New Roman" w:hAnsi="Times New Roman" w:cs="Times New Roman"/>
          <w:color w:val="000000"/>
        </w:rPr>
      </w:pPr>
      <w:r w:rsidRPr="002218A1">
        <w:rPr>
          <w:rFonts w:ascii="Times New Roman" w:eastAsia="Times New Roman" w:hAnsi="Times New Roman" w:cs="Times New Roman"/>
          <w:color w:val="000000"/>
        </w:rPr>
        <w:t>From the start menu displayed, the user shall be given the option to join a game</w:t>
      </w:r>
    </w:p>
    <w:p w14:paraId="5364A674" w14:textId="77777777" w:rsidR="002218A1" w:rsidRPr="002218A1" w:rsidRDefault="002218A1" w:rsidP="002218A1">
      <w:pPr>
        <w:numPr>
          <w:ilvl w:val="0"/>
          <w:numId w:val="16"/>
        </w:numPr>
        <w:ind w:left="1440"/>
        <w:textAlignment w:val="baseline"/>
        <w:rPr>
          <w:rFonts w:ascii="Times New Roman" w:eastAsia="Times New Roman" w:hAnsi="Times New Roman" w:cs="Times New Roman"/>
          <w:color w:val="000000"/>
        </w:rPr>
      </w:pPr>
      <w:r w:rsidRPr="002218A1">
        <w:rPr>
          <w:rFonts w:ascii="Times New Roman" w:eastAsia="Times New Roman" w:hAnsi="Times New Roman" w:cs="Times New Roman"/>
          <w:color w:val="000000"/>
        </w:rPr>
        <w:t>If the player decides to join a game, the server shall assign the user one of four possible avatars and a gamer tag.</w:t>
      </w:r>
    </w:p>
    <w:p w14:paraId="57528F4C" w14:textId="77777777" w:rsidR="002218A1" w:rsidRPr="002218A1" w:rsidRDefault="002218A1" w:rsidP="002218A1">
      <w:pPr>
        <w:numPr>
          <w:ilvl w:val="0"/>
          <w:numId w:val="16"/>
        </w:numPr>
        <w:ind w:left="1440"/>
        <w:textAlignment w:val="baseline"/>
        <w:rPr>
          <w:rFonts w:ascii="Times New Roman" w:eastAsia="Times New Roman" w:hAnsi="Times New Roman" w:cs="Times New Roman"/>
          <w:color w:val="000000"/>
        </w:rPr>
      </w:pPr>
      <w:r w:rsidRPr="002218A1">
        <w:rPr>
          <w:rFonts w:ascii="Times New Roman" w:eastAsia="Times New Roman" w:hAnsi="Times New Roman" w:cs="Times New Roman"/>
          <w:color w:val="000000"/>
        </w:rPr>
        <w:t>The server shall add the player to the game session</w:t>
      </w:r>
    </w:p>
    <w:p w14:paraId="15504AAD"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b/>
          <w:bCs/>
          <w:color w:val="000000"/>
        </w:rPr>
        <w:t xml:space="preserve">Use Case 6: </w:t>
      </w:r>
      <w:r w:rsidRPr="002218A1">
        <w:rPr>
          <w:rFonts w:ascii="Times New Roman" w:eastAsia="Times New Roman" w:hAnsi="Times New Roman" w:cs="Times New Roman"/>
          <w:color w:val="000000"/>
        </w:rPr>
        <w:t>Move Avatar</w:t>
      </w:r>
    </w:p>
    <w:p w14:paraId="444D902F" w14:textId="58AD89DC"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i/>
          <w:iCs/>
          <w:color w:val="000000"/>
        </w:rPr>
        <w:t>   </w:t>
      </w:r>
      <w:r>
        <w:rPr>
          <w:rFonts w:ascii="Times New Roman" w:eastAsia="Times New Roman" w:hAnsi="Times New Roman" w:cs="Times New Roman"/>
          <w:i/>
          <w:iCs/>
          <w:color w:val="000000"/>
        </w:rPr>
        <w:t xml:space="preserve"> </w:t>
      </w:r>
      <w:r w:rsidRPr="002218A1">
        <w:rPr>
          <w:rFonts w:ascii="Times New Roman" w:eastAsia="Times New Roman" w:hAnsi="Times New Roman" w:cs="Times New Roman"/>
          <w:i/>
          <w:iCs/>
          <w:color w:val="000000"/>
          <w:u w:val="single"/>
        </w:rPr>
        <w:t xml:space="preserve"> Primary Actor: </w:t>
      </w:r>
      <w:r w:rsidRPr="002218A1">
        <w:rPr>
          <w:rFonts w:ascii="Times New Roman" w:eastAsia="Times New Roman" w:hAnsi="Times New Roman" w:cs="Times New Roman"/>
          <w:color w:val="000000"/>
        </w:rPr>
        <w:t>User</w:t>
      </w:r>
    </w:p>
    <w:p w14:paraId="6EA143E5" w14:textId="148E98DD"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i/>
          <w:iCs/>
          <w:color w:val="000000"/>
        </w:rPr>
        <w:t xml:space="preserve">    </w:t>
      </w:r>
      <w:r w:rsidRPr="002218A1">
        <w:rPr>
          <w:rFonts w:ascii="Times New Roman" w:eastAsia="Times New Roman" w:hAnsi="Times New Roman" w:cs="Times New Roman"/>
          <w:i/>
          <w:iCs/>
          <w:color w:val="000000"/>
          <w:u w:val="single"/>
        </w:rPr>
        <w:t>Precondition</w:t>
      </w:r>
      <w:r w:rsidRPr="002218A1">
        <w:rPr>
          <w:rFonts w:ascii="Times New Roman" w:eastAsia="Times New Roman" w:hAnsi="Times New Roman" w:cs="Times New Roman"/>
          <w:color w:val="000000"/>
        </w:rPr>
        <w:t>: User is in the game</w:t>
      </w:r>
    </w:p>
    <w:p w14:paraId="3BB6ACD1"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color w:val="000000"/>
        </w:rPr>
        <w:t xml:space="preserve">    </w:t>
      </w:r>
      <w:r w:rsidRPr="002218A1">
        <w:rPr>
          <w:rFonts w:ascii="Times New Roman" w:eastAsia="Times New Roman" w:hAnsi="Times New Roman" w:cs="Times New Roman"/>
          <w:i/>
          <w:iCs/>
          <w:color w:val="000000"/>
          <w:u w:val="single"/>
        </w:rPr>
        <w:t xml:space="preserve">Main Scenario: </w:t>
      </w:r>
    </w:p>
    <w:p w14:paraId="6A1094E1" w14:textId="77777777" w:rsidR="002218A1" w:rsidRPr="002218A1" w:rsidRDefault="002218A1" w:rsidP="002218A1">
      <w:pPr>
        <w:numPr>
          <w:ilvl w:val="0"/>
          <w:numId w:val="17"/>
        </w:numPr>
        <w:ind w:left="1440"/>
        <w:textAlignment w:val="baseline"/>
        <w:rPr>
          <w:rFonts w:ascii="Times New Roman" w:eastAsia="Times New Roman" w:hAnsi="Times New Roman" w:cs="Times New Roman"/>
          <w:i/>
          <w:iCs/>
          <w:color w:val="000000"/>
        </w:rPr>
      </w:pPr>
      <w:r w:rsidRPr="002218A1">
        <w:rPr>
          <w:rFonts w:ascii="Times New Roman" w:eastAsia="Times New Roman" w:hAnsi="Times New Roman" w:cs="Times New Roman"/>
          <w:color w:val="000000"/>
        </w:rPr>
        <w:t>User shall be given control of the avatar's motion through the use of the “w”, “a”, “s”, “d”, or arrow keys. These keys will be correlated to the north, south, east, and west directions.  However, the corresponding directions will change keys depending on the orientation of the player.</w:t>
      </w:r>
    </w:p>
    <w:p w14:paraId="192C7C78"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b/>
          <w:bCs/>
          <w:color w:val="000000"/>
        </w:rPr>
        <w:t xml:space="preserve">Use Case 7: </w:t>
      </w:r>
      <w:r w:rsidRPr="002218A1">
        <w:rPr>
          <w:rFonts w:ascii="Times New Roman" w:eastAsia="Times New Roman" w:hAnsi="Times New Roman" w:cs="Times New Roman"/>
          <w:color w:val="000000"/>
        </w:rPr>
        <w:t>Exit Game</w:t>
      </w:r>
    </w:p>
    <w:p w14:paraId="5AAFBD51"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i/>
          <w:iCs/>
          <w:color w:val="000000"/>
        </w:rPr>
        <w:t xml:space="preserve">    </w:t>
      </w:r>
      <w:r w:rsidRPr="002218A1">
        <w:rPr>
          <w:rFonts w:ascii="Times New Roman" w:eastAsia="Times New Roman" w:hAnsi="Times New Roman" w:cs="Times New Roman"/>
          <w:i/>
          <w:iCs/>
          <w:color w:val="000000"/>
          <w:u w:val="single"/>
        </w:rPr>
        <w:t xml:space="preserve">Primary Actor: </w:t>
      </w:r>
      <w:r w:rsidRPr="002218A1">
        <w:rPr>
          <w:rFonts w:ascii="Times New Roman" w:eastAsia="Times New Roman" w:hAnsi="Times New Roman" w:cs="Times New Roman"/>
          <w:color w:val="000000"/>
        </w:rPr>
        <w:t>User</w:t>
      </w:r>
    </w:p>
    <w:p w14:paraId="22FEAF55"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color w:val="000000"/>
        </w:rPr>
        <w:t xml:space="preserve">    </w:t>
      </w:r>
      <w:r w:rsidRPr="002218A1">
        <w:rPr>
          <w:rFonts w:ascii="Times New Roman" w:eastAsia="Times New Roman" w:hAnsi="Times New Roman" w:cs="Times New Roman"/>
          <w:i/>
          <w:iCs/>
          <w:color w:val="000000"/>
          <w:u w:val="single"/>
        </w:rPr>
        <w:t xml:space="preserve">Main Scenario: </w:t>
      </w:r>
    </w:p>
    <w:p w14:paraId="74F4E6E6" w14:textId="4AFD7ADF" w:rsidR="0053183C" w:rsidRPr="00CF6358" w:rsidRDefault="002218A1" w:rsidP="002218A1">
      <w:pPr>
        <w:numPr>
          <w:ilvl w:val="0"/>
          <w:numId w:val="18"/>
        </w:numPr>
        <w:ind w:left="1440"/>
        <w:textAlignment w:val="baseline"/>
        <w:rPr>
          <w:rFonts w:ascii="Times New Roman" w:eastAsia="Times New Roman" w:hAnsi="Times New Roman" w:cs="Times New Roman"/>
          <w:color w:val="000000"/>
        </w:rPr>
      </w:pPr>
      <w:r w:rsidRPr="002218A1">
        <w:rPr>
          <w:rFonts w:ascii="Times New Roman" w:eastAsia="Times New Roman" w:hAnsi="Times New Roman" w:cs="Times New Roman"/>
          <w:color w:val="000000"/>
        </w:rPr>
        <w:t xml:space="preserve">Any point in the game, the user shall have the ability to exit </w:t>
      </w:r>
      <w:r w:rsidR="00CF6358" w:rsidRPr="002218A1">
        <w:rPr>
          <w:rFonts w:ascii="Times New Roman" w:eastAsia="Times New Roman" w:hAnsi="Times New Roman" w:cs="Times New Roman"/>
          <w:color w:val="000000"/>
        </w:rPr>
        <w:t>the game</w:t>
      </w:r>
      <w:r w:rsidRPr="002218A1">
        <w:rPr>
          <w:rFonts w:ascii="Times New Roman" w:eastAsia="Times New Roman" w:hAnsi="Times New Roman" w:cs="Times New Roman"/>
          <w:color w:val="000000"/>
        </w:rPr>
        <w:t xml:space="preserve"> through the use of the “L” key and be returned to the start menu.</w:t>
      </w:r>
    </w:p>
    <w:p w14:paraId="50895909"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color w:val="000000"/>
          <w:u w:val="single"/>
        </w:rPr>
        <w:lastRenderedPageBreak/>
        <w:t>Use case related to visual display:</w:t>
      </w:r>
    </w:p>
    <w:p w14:paraId="40298377"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b/>
          <w:bCs/>
          <w:color w:val="000000"/>
        </w:rPr>
        <w:t xml:space="preserve">Use Case 8: </w:t>
      </w:r>
      <w:r w:rsidRPr="002218A1">
        <w:rPr>
          <w:rFonts w:ascii="Times New Roman" w:eastAsia="Times New Roman" w:hAnsi="Times New Roman" w:cs="Times New Roman"/>
          <w:color w:val="000000"/>
        </w:rPr>
        <w:t>Create Maze</w:t>
      </w:r>
    </w:p>
    <w:p w14:paraId="13A533DD"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i/>
          <w:iCs/>
          <w:color w:val="000000"/>
        </w:rPr>
        <w:t xml:space="preserve">    </w:t>
      </w:r>
      <w:r w:rsidRPr="002218A1">
        <w:rPr>
          <w:rFonts w:ascii="Times New Roman" w:eastAsia="Times New Roman" w:hAnsi="Times New Roman" w:cs="Times New Roman"/>
          <w:i/>
          <w:iCs/>
          <w:color w:val="000000"/>
          <w:u w:val="single"/>
        </w:rPr>
        <w:t xml:space="preserve">Primary Actor: </w:t>
      </w:r>
      <w:r w:rsidRPr="002218A1">
        <w:rPr>
          <w:rFonts w:ascii="Times New Roman" w:eastAsia="Times New Roman" w:hAnsi="Times New Roman" w:cs="Times New Roman"/>
          <w:color w:val="000000"/>
        </w:rPr>
        <w:t>System</w:t>
      </w:r>
    </w:p>
    <w:p w14:paraId="43C371A3"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i/>
          <w:color w:val="000000"/>
        </w:rPr>
        <w:t xml:space="preserve">    </w:t>
      </w:r>
      <w:r w:rsidRPr="002218A1">
        <w:rPr>
          <w:rFonts w:ascii="Times New Roman" w:eastAsia="Times New Roman" w:hAnsi="Times New Roman" w:cs="Times New Roman"/>
          <w:i/>
          <w:color w:val="000000"/>
          <w:u w:val="single"/>
        </w:rPr>
        <w:t>Precondition:</w:t>
      </w:r>
      <w:r w:rsidRPr="002218A1">
        <w:rPr>
          <w:rFonts w:ascii="Times New Roman" w:eastAsia="Times New Roman" w:hAnsi="Times New Roman" w:cs="Times New Roman"/>
          <w:color w:val="000000"/>
        </w:rPr>
        <w:t xml:space="preserve"> A new game has been created</w:t>
      </w:r>
    </w:p>
    <w:p w14:paraId="3BEB5793"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color w:val="000000"/>
        </w:rPr>
        <w:t xml:space="preserve">    </w:t>
      </w:r>
      <w:r w:rsidRPr="002218A1">
        <w:rPr>
          <w:rFonts w:ascii="Times New Roman" w:eastAsia="Times New Roman" w:hAnsi="Times New Roman" w:cs="Times New Roman"/>
          <w:i/>
          <w:iCs/>
          <w:color w:val="000000"/>
          <w:u w:val="single"/>
        </w:rPr>
        <w:t xml:space="preserve">Main Scenario: </w:t>
      </w:r>
    </w:p>
    <w:p w14:paraId="4E8B88AE" w14:textId="77777777" w:rsidR="002218A1" w:rsidRPr="002218A1" w:rsidRDefault="002218A1" w:rsidP="002218A1">
      <w:pPr>
        <w:numPr>
          <w:ilvl w:val="0"/>
          <w:numId w:val="19"/>
        </w:numPr>
        <w:ind w:left="1440"/>
        <w:textAlignment w:val="baseline"/>
        <w:rPr>
          <w:rFonts w:ascii="Times New Roman" w:eastAsia="Times New Roman" w:hAnsi="Times New Roman" w:cs="Times New Roman"/>
          <w:color w:val="000000"/>
        </w:rPr>
      </w:pPr>
      <w:r w:rsidRPr="002218A1">
        <w:rPr>
          <w:rFonts w:ascii="Times New Roman" w:eastAsia="Times New Roman" w:hAnsi="Times New Roman" w:cs="Times New Roman"/>
          <w:color w:val="000000"/>
        </w:rPr>
        <w:t>File shall be created using the 3D maze generating algorithm</w:t>
      </w:r>
    </w:p>
    <w:p w14:paraId="5A0752BA" w14:textId="77777777" w:rsidR="002218A1" w:rsidRPr="002218A1" w:rsidRDefault="002218A1" w:rsidP="002218A1">
      <w:pPr>
        <w:ind w:left="720"/>
        <w:rPr>
          <w:rFonts w:ascii="Times New Roman" w:eastAsia="Times New Roman" w:hAnsi="Times New Roman" w:cs="Times New Roman"/>
        </w:rPr>
      </w:pPr>
      <w:r w:rsidRPr="002218A1">
        <w:rPr>
          <w:rFonts w:ascii="Times New Roman" w:eastAsia="Times New Roman" w:hAnsi="Times New Roman" w:cs="Times New Roman"/>
          <w:color w:val="000000"/>
        </w:rPr>
        <w:t>      2. Input file shall be processed through the maze to display algorithm</w:t>
      </w:r>
    </w:p>
    <w:p w14:paraId="65FD8967"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b/>
          <w:bCs/>
          <w:color w:val="000000"/>
        </w:rPr>
        <w:t xml:space="preserve">Use Case 9: </w:t>
      </w:r>
      <w:r w:rsidRPr="002218A1">
        <w:rPr>
          <w:rFonts w:ascii="Times New Roman" w:eastAsia="Times New Roman" w:hAnsi="Times New Roman" w:cs="Times New Roman"/>
          <w:color w:val="000000"/>
        </w:rPr>
        <w:t>Display Maze</w:t>
      </w:r>
    </w:p>
    <w:p w14:paraId="4A8D1A78"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i/>
          <w:iCs/>
          <w:color w:val="000000"/>
        </w:rPr>
        <w:t xml:space="preserve">    </w:t>
      </w:r>
      <w:r w:rsidRPr="002218A1">
        <w:rPr>
          <w:rFonts w:ascii="Times New Roman" w:eastAsia="Times New Roman" w:hAnsi="Times New Roman" w:cs="Times New Roman"/>
          <w:i/>
          <w:iCs/>
          <w:color w:val="000000"/>
          <w:u w:val="single"/>
        </w:rPr>
        <w:t xml:space="preserve">Primary Actor: </w:t>
      </w:r>
      <w:r w:rsidRPr="002218A1">
        <w:rPr>
          <w:rFonts w:ascii="Times New Roman" w:eastAsia="Times New Roman" w:hAnsi="Times New Roman" w:cs="Times New Roman"/>
          <w:color w:val="000000"/>
        </w:rPr>
        <w:t>System</w:t>
      </w:r>
    </w:p>
    <w:p w14:paraId="223D5692" w14:textId="36B81222"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color w:val="000000"/>
        </w:rPr>
        <w:t xml:space="preserve">    </w:t>
      </w:r>
      <w:r w:rsidR="00CF6358">
        <w:rPr>
          <w:rFonts w:ascii="Times New Roman" w:eastAsia="Times New Roman" w:hAnsi="Times New Roman" w:cs="Times New Roman"/>
          <w:i/>
          <w:color w:val="000000"/>
          <w:u w:val="single"/>
        </w:rPr>
        <w:t>Prec</w:t>
      </w:r>
      <w:r w:rsidRPr="002218A1">
        <w:rPr>
          <w:rFonts w:ascii="Times New Roman" w:eastAsia="Times New Roman" w:hAnsi="Times New Roman" w:cs="Times New Roman"/>
          <w:i/>
          <w:color w:val="000000"/>
          <w:u w:val="single"/>
        </w:rPr>
        <w:t>ondition</w:t>
      </w:r>
      <w:r w:rsidRPr="002218A1">
        <w:rPr>
          <w:rFonts w:ascii="Times New Roman" w:eastAsia="Times New Roman" w:hAnsi="Times New Roman" w:cs="Times New Roman"/>
          <w:color w:val="000000"/>
          <w:u w:val="single"/>
        </w:rPr>
        <w:t>:</w:t>
      </w:r>
      <w:r w:rsidRPr="002218A1">
        <w:rPr>
          <w:rFonts w:ascii="Times New Roman" w:eastAsia="Times New Roman" w:hAnsi="Times New Roman" w:cs="Times New Roman"/>
          <w:color w:val="000000"/>
        </w:rPr>
        <w:t xml:space="preserve"> Maze has been created</w:t>
      </w:r>
    </w:p>
    <w:p w14:paraId="262EE4E0"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color w:val="000000"/>
        </w:rPr>
        <w:t xml:space="preserve">    </w:t>
      </w:r>
      <w:r w:rsidRPr="002218A1">
        <w:rPr>
          <w:rFonts w:ascii="Times New Roman" w:eastAsia="Times New Roman" w:hAnsi="Times New Roman" w:cs="Times New Roman"/>
          <w:i/>
          <w:iCs/>
          <w:color w:val="000000"/>
          <w:u w:val="single"/>
        </w:rPr>
        <w:t xml:space="preserve">Main Scenario: </w:t>
      </w:r>
    </w:p>
    <w:p w14:paraId="0FE2A1BB" w14:textId="3889401D" w:rsidR="002218A1" w:rsidRPr="002218A1" w:rsidRDefault="002218A1" w:rsidP="002218A1">
      <w:pPr>
        <w:ind w:left="720"/>
        <w:rPr>
          <w:rFonts w:ascii="Times New Roman" w:eastAsia="Times New Roman" w:hAnsi="Times New Roman" w:cs="Times New Roman"/>
        </w:rPr>
      </w:pPr>
      <w:r>
        <w:rPr>
          <w:rFonts w:ascii="Times New Roman" w:eastAsia="Times New Roman" w:hAnsi="Times New Roman" w:cs="Times New Roman"/>
          <w:color w:val="000000"/>
        </w:rPr>
        <w:t>   </w:t>
      </w:r>
      <w:r w:rsidRPr="002218A1">
        <w:rPr>
          <w:rFonts w:ascii="Times New Roman" w:eastAsia="Times New Roman" w:hAnsi="Times New Roman" w:cs="Times New Roman"/>
          <w:color w:val="000000"/>
        </w:rPr>
        <w:t xml:space="preserve">  1. The output from the maze to display algorithm shall be piped to the GUI by </w:t>
      </w:r>
      <w:r>
        <w:rPr>
          <w:rFonts w:ascii="Times New Roman" w:eastAsia="Times New Roman" w:hAnsi="Times New Roman" w:cs="Times New Roman"/>
          <w:color w:val="000000"/>
        </w:rPr>
        <w:t>t</w:t>
      </w:r>
      <w:r w:rsidRPr="002218A1">
        <w:rPr>
          <w:rFonts w:ascii="Times New Roman" w:eastAsia="Times New Roman" w:hAnsi="Times New Roman" w:cs="Times New Roman"/>
          <w:color w:val="000000"/>
        </w:rPr>
        <w:t xml:space="preserve">he network connection </w:t>
      </w:r>
    </w:p>
    <w:p w14:paraId="04633A03" w14:textId="77777777" w:rsidR="002218A1" w:rsidRPr="002218A1" w:rsidRDefault="002218A1" w:rsidP="002218A1">
      <w:pPr>
        <w:ind w:firstLine="720"/>
        <w:rPr>
          <w:rFonts w:ascii="Times New Roman" w:eastAsia="Times New Roman" w:hAnsi="Times New Roman" w:cs="Times New Roman"/>
        </w:rPr>
      </w:pPr>
      <w:r w:rsidRPr="002218A1">
        <w:rPr>
          <w:rFonts w:ascii="Times New Roman" w:eastAsia="Times New Roman" w:hAnsi="Times New Roman" w:cs="Times New Roman"/>
          <w:color w:val="000000"/>
        </w:rPr>
        <w:t>      2. The maze shall be displayed for gameplay</w:t>
      </w:r>
    </w:p>
    <w:p w14:paraId="6DB5259B"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b/>
          <w:bCs/>
          <w:color w:val="000000"/>
        </w:rPr>
        <w:t xml:space="preserve">Use Case 10: </w:t>
      </w:r>
      <w:r w:rsidRPr="002218A1">
        <w:rPr>
          <w:rFonts w:ascii="Times New Roman" w:eastAsia="Times New Roman" w:hAnsi="Times New Roman" w:cs="Times New Roman"/>
          <w:color w:val="000000"/>
        </w:rPr>
        <w:t>Display Start Menu</w:t>
      </w:r>
    </w:p>
    <w:p w14:paraId="5970A511"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i/>
          <w:iCs/>
          <w:color w:val="000000"/>
        </w:rPr>
        <w:t xml:space="preserve">    </w:t>
      </w:r>
      <w:r w:rsidRPr="002218A1">
        <w:rPr>
          <w:rFonts w:ascii="Times New Roman" w:eastAsia="Times New Roman" w:hAnsi="Times New Roman" w:cs="Times New Roman"/>
          <w:i/>
          <w:iCs/>
          <w:color w:val="000000"/>
          <w:u w:val="single"/>
        </w:rPr>
        <w:t xml:space="preserve">Primary Actor: </w:t>
      </w:r>
      <w:r w:rsidRPr="002218A1">
        <w:rPr>
          <w:rFonts w:ascii="Times New Roman" w:eastAsia="Times New Roman" w:hAnsi="Times New Roman" w:cs="Times New Roman"/>
          <w:color w:val="000000"/>
        </w:rPr>
        <w:t>System</w:t>
      </w:r>
    </w:p>
    <w:p w14:paraId="51795D75"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i/>
          <w:color w:val="000000"/>
        </w:rPr>
        <w:t xml:space="preserve">    </w:t>
      </w:r>
      <w:r w:rsidRPr="002218A1">
        <w:rPr>
          <w:rFonts w:ascii="Times New Roman" w:eastAsia="Times New Roman" w:hAnsi="Times New Roman" w:cs="Times New Roman"/>
          <w:i/>
          <w:color w:val="000000"/>
          <w:u w:val="single"/>
        </w:rPr>
        <w:t>Precondition</w:t>
      </w:r>
      <w:r w:rsidRPr="002218A1">
        <w:rPr>
          <w:rFonts w:ascii="Times New Roman" w:eastAsia="Times New Roman" w:hAnsi="Times New Roman" w:cs="Times New Roman"/>
          <w:color w:val="000000"/>
          <w:u w:val="single"/>
        </w:rPr>
        <w:t>:</w:t>
      </w:r>
      <w:r w:rsidRPr="002218A1">
        <w:rPr>
          <w:rFonts w:ascii="Times New Roman" w:eastAsia="Times New Roman" w:hAnsi="Times New Roman" w:cs="Times New Roman"/>
          <w:color w:val="000000"/>
        </w:rPr>
        <w:t xml:space="preserve"> Internet Connection</w:t>
      </w:r>
    </w:p>
    <w:p w14:paraId="38033B01"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color w:val="000000"/>
        </w:rPr>
        <w:t xml:space="preserve">    </w:t>
      </w:r>
      <w:r w:rsidRPr="002218A1">
        <w:rPr>
          <w:rFonts w:ascii="Times New Roman" w:eastAsia="Times New Roman" w:hAnsi="Times New Roman" w:cs="Times New Roman"/>
          <w:i/>
          <w:iCs/>
          <w:color w:val="000000"/>
          <w:u w:val="single"/>
        </w:rPr>
        <w:t xml:space="preserve">Main Scenario: </w:t>
      </w:r>
    </w:p>
    <w:p w14:paraId="6EFB659C" w14:textId="0DCF9FAA" w:rsidR="002218A1" w:rsidRDefault="002218A1" w:rsidP="002218A1">
      <w:pPr>
        <w:pStyle w:val="ListParagraph"/>
        <w:numPr>
          <w:ilvl w:val="0"/>
          <w:numId w:val="26"/>
        </w:numPr>
        <w:rPr>
          <w:rFonts w:ascii="Times New Roman" w:eastAsia="Times New Roman" w:hAnsi="Times New Roman" w:cs="Times New Roman"/>
          <w:color w:val="000000"/>
        </w:rPr>
      </w:pPr>
      <w:r>
        <w:rPr>
          <w:rFonts w:ascii="Times New Roman" w:eastAsia="Times New Roman" w:hAnsi="Times New Roman" w:cs="Times New Roman"/>
          <w:color w:val="000000"/>
        </w:rPr>
        <w:t>User opens web browser and sends a HTML request to server to access Labyrinth</w:t>
      </w:r>
    </w:p>
    <w:p w14:paraId="5066C9F5" w14:textId="723C1CA6" w:rsidR="002218A1" w:rsidRPr="002218A1" w:rsidRDefault="002218A1" w:rsidP="002218A1">
      <w:pPr>
        <w:pStyle w:val="ListParagraph"/>
        <w:numPr>
          <w:ilvl w:val="0"/>
          <w:numId w:val="26"/>
        </w:numPr>
        <w:rPr>
          <w:rFonts w:ascii="Times New Roman" w:eastAsia="Times New Roman" w:hAnsi="Times New Roman" w:cs="Times New Roman"/>
          <w:color w:val="000000"/>
        </w:rPr>
      </w:pPr>
      <w:r>
        <w:rPr>
          <w:rFonts w:ascii="Times New Roman" w:eastAsia="Times New Roman" w:hAnsi="Times New Roman" w:cs="Times New Roman"/>
          <w:color w:val="000000"/>
        </w:rPr>
        <w:t>Server shall respond with an HTML message that contains the start menu for Labyrinth</w:t>
      </w:r>
    </w:p>
    <w:p w14:paraId="560A00F8" w14:textId="36A2628A" w:rsidR="002218A1" w:rsidRPr="002218A1" w:rsidRDefault="002218A1" w:rsidP="002218A1">
      <w:pPr>
        <w:pStyle w:val="ListParagraph"/>
        <w:numPr>
          <w:ilvl w:val="0"/>
          <w:numId w:val="26"/>
        </w:numPr>
        <w:rPr>
          <w:rFonts w:ascii="Times New Roman" w:eastAsia="Times New Roman" w:hAnsi="Times New Roman" w:cs="Times New Roman"/>
          <w:color w:val="000000"/>
        </w:rPr>
      </w:pPr>
      <w:r w:rsidRPr="002218A1">
        <w:rPr>
          <w:rFonts w:ascii="Times New Roman" w:eastAsia="Times New Roman" w:hAnsi="Times New Roman" w:cs="Times New Roman"/>
          <w:color w:val="000000"/>
        </w:rPr>
        <w:t>The display menu shall pop up when user connects to browser.</w:t>
      </w:r>
    </w:p>
    <w:p w14:paraId="3D76001E" w14:textId="236BF154"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i/>
          <w:iCs/>
          <w:color w:val="000000"/>
          <w:u w:val="single"/>
        </w:rPr>
        <w:t>U</w:t>
      </w:r>
      <w:r>
        <w:rPr>
          <w:rFonts w:ascii="Times New Roman" w:eastAsia="Times New Roman" w:hAnsi="Times New Roman" w:cs="Times New Roman"/>
          <w:i/>
          <w:iCs/>
          <w:color w:val="000000"/>
          <w:u w:val="single"/>
        </w:rPr>
        <w:t>se case related to automated bot</w:t>
      </w:r>
      <w:r w:rsidRPr="002218A1">
        <w:rPr>
          <w:rFonts w:ascii="Times New Roman" w:eastAsia="Times New Roman" w:hAnsi="Times New Roman" w:cs="Times New Roman"/>
          <w:i/>
          <w:iCs/>
          <w:color w:val="000000"/>
          <w:u w:val="single"/>
        </w:rPr>
        <w:t>:</w:t>
      </w:r>
    </w:p>
    <w:p w14:paraId="72EF4ED8"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b/>
          <w:bCs/>
          <w:color w:val="000000"/>
        </w:rPr>
        <w:t xml:space="preserve">Use Case 11: </w:t>
      </w:r>
      <w:r w:rsidRPr="002218A1">
        <w:rPr>
          <w:rFonts w:ascii="Times New Roman" w:eastAsia="Times New Roman" w:hAnsi="Times New Roman" w:cs="Times New Roman"/>
          <w:color w:val="000000"/>
        </w:rPr>
        <w:t>Create Bot</w:t>
      </w:r>
    </w:p>
    <w:p w14:paraId="61B0AD67" w14:textId="668A02A1"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i/>
          <w:iCs/>
          <w:color w:val="000000"/>
        </w:rPr>
        <w:t xml:space="preserve">    </w:t>
      </w:r>
      <w:r w:rsidRPr="002218A1">
        <w:rPr>
          <w:rFonts w:ascii="Times New Roman" w:eastAsia="Times New Roman" w:hAnsi="Times New Roman" w:cs="Times New Roman"/>
          <w:i/>
          <w:iCs/>
          <w:color w:val="000000"/>
          <w:u w:val="single"/>
        </w:rPr>
        <w:t xml:space="preserve">Primary Actor: </w:t>
      </w:r>
      <w:r w:rsidRPr="002218A1">
        <w:rPr>
          <w:rFonts w:ascii="Times New Roman" w:eastAsia="Times New Roman" w:hAnsi="Times New Roman" w:cs="Times New Roman"/>
          <w:color w:val="000000"/>
        </w:rPr>
        <w:t>System</w:t>
      </w:r>
    </w:p>
    <w:p w14:paraId="51F928DA" w14:textId="7BD017C2"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i/>
          <w:color w:val="000000"/>
        </w:rPr>
        <w:t xml:space="preserve">    </w:t>
      </w:r>
      <w:r w:rsidR="00CF6358">
        <w:rPr>
          <w:rFonts w:ascii="Times New Roman" w:eastAsia="Times New Roman" w:hAnsi="Times New Roman" w:cs="Times New Roman"/>
          <w:i/>
          <w:color w:val="000000"/>
          <w:u w:val="single"/>
        </w:rPr>
        <w:t>Prec</w:t>
      </w:r>
      <w:r w:rsidRPr="002218A1">
        <w:rPr>
          <w:rFonts w:ascii="Times New Roman" w:eastAsia="Times New Roman" w:hAnsi="Times New Roman" w:cs="Times New Roman"/>
          <w:i/>
          <w:color w:val="000000"/>
          <w:u w:val="single"/>
        </w:rPr>
        <w:t>ondition</w:t>
      </w:r>
      <w:r w:rsidRPr="002218A1">
        <w:rPr>
          <w:rFonts w:ascii="Times New Roman" w:eastAsia="Times New Roman" w:hAnsi="Times New Roman" w:cs="Times New Roman"/>
          <w:color w:val="000000"/>
          <w:u w:val="single"/>
        </w:rPr>
        <w:t xml:space="preserve">: </w:t>
      </w:r>
      <w:r w:rsidRPr="002218A1">
        <w:rPr>
          <w:rFonts w:ascii="Times New Roman" w:eastAsia="Times New Roman" w:hAnsi="Times New Roman" w:cs="Times New Roman"/>
          <w:color w:val="000000"/>
        </w:rPr>
        <w:t>Created game</w:t>
      </w:r>
    </w:p>
    <w:p w14:paraId="5EA10444"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color w:val="000000"/>
        </w:rPr>
        <w:t xml:space="preserve">    </w:t>
      </w:r>
      <w:r w:rsidRPr="002218A1">
        <w:rPr>
          <w:rFonts w:ascii="Times New Roman" w:eastAsia="Times New Roman" w:hAnsi="Times New Roman" w:cs="Times New Roman"/>
          <w:i/>
          <w:iCs/>
          <w:color w:val="000000"/>
          <w:u w:val="single"/>
        </w:rPr>
        <w:t xml:space="preserve">Main Scenario: </w:t>
      </w:r>
    </w:p>
    <w:p w14:paraId="622D9312" w14:textId="77777777" w:rsidR="002218A1" w:rsidRDefault="002218A1" w:rsidP="002218A1">
      <w:pPr>
        <w:numPr>
          <w:ilvl w:val="0"/>
          <w:numId w:val="20"/>
        </w:numPr>
        <w:ind w:left="1440"/>
        <w:textAlignment w:val="baseline"/>
        <w:rPr>
          <w:rFonts w:ascii="Times New Roman" w:eastAsia="Times New Roman" w:hAnsi="Times New Roman" w:cs="Times New Roman"/>
          <w:color w:val="000000"/>
        </w:rPr>
      </w:pPr>
      <w:r w:rsidRPr="002218A1">
        <w:rPr>
          <w:rFonts w:ascii="Times New Roman" w:eastAsia="Times New Roman" w:hAnsi="Times New Roman" w:cs="Times New Roman"/>
          <w:color w:val="000000"/>
        </w:rPr>
        <w:t>The server shall generate 16 enemy automated bots.</w:t>
      </w:r>
    </w:p>
    <w:p w14:paraId="70DAE4B9" w14:textId="18858DB6" w:rsidR="00CF6358" w:rsidRPr="002218A1" w:rsidRDefault="00CF6358" w:rsidP="002218A1">
      <w:pPr>
        <w:numPr>
          <w:ilvl w:val="0"/>
          <w:numId w:val="20"/>
        </w:numPr>
        <w:ind w:left="144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Bots shall be randomly places through the maze</w:t>
      </w:r>
    </w:p>
    <w:p w14:paraId="097008BC"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b/>
          <w:bCs/>
          <w:color w:val="000000"/>
        </w:rPr>
        <w:t xml:space="preserve">Use Case 12: </w:t>
      </w:r>
      <w:r w:rsidRPr="002218A1">
        <w:rPr>
          <w:rFonts w:ascii="Times New Roman" w:eastAsia="Times New Roman" w:hAnsi="Times New Roman" w:cs="Times New Roman"/>
          <w:color w:val="000000"/>
        </w:rPr>
        <w:t>Move Bot</w:t>
      </w:r>
    </w:p>
    <w:p w14:paraId="2A0BDD0E"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color w:val="000000"/>
        </w:rPr>
        <w:t xml:space="preserve">    </w:t>
      </w:r>
      <w:r w:rsidRPr="002218A1">
        <w:rPr>
          <w:rFonts w:ascii="Times New Roman" w:eastAsia="Times New Roman" w:hAnsi="Times New Roman" w:cs="Times New Roman"/>
          <w:i/>
          <w:iCs/>
          <w:color w:val="000000"/>
          <w:u w:val="single"/>
        </w:rPr>
        <w:t xml:space="preserve">Primary Actor: </w:t>
      </w:r>
      <w:r w:rsidRPr="002218A1">
        <w:rPr>
          <w:rFonts w:ascii="Times New Roman" w:eastAsia="Times New Roman" w:hAnsi="Times New Roman" w:cs="Times New Roman"/>
          <w:color w:val="000000"/>
        </w:rPr>
        <w:t>System</w:t>
      </w:r>
    </w:p>
    <w:p w14:paraId="242C23E0" w14:textId="63EDBA20"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color w:val="000000"/>
        </w:rPr>
        <w:t xml:space="preserve">    </w:t>
      </w:r>
      <w:r w:rsidR="00CF6358">
        <w:rPr>
          <w:rFonts w:ascii="Times New Roman" w:eastAsia="Times New Roman" w:hAnsi="Times New Roman" w:cs="Times New Roman"/>
          <w:color w:val="000000"/>
          <w:u w:val="single"/>
        </w:rPr>
        <w:t>Prec</w:t>
      </w:r>
      <w:r w:rsidRPr="002218A1">
        <w:rPr>
          <w:rFonts w:ascii="Times New Roman" w:eastAsia="Times New Roman" w:hAnsi="Times New Roman" w:cs="Times New Roman"/>
          <w:color w:val="000000"/>
          <w:u w:val="single"/>
        </w:rPr>
        <w:t xml:space="preserve">ondition: </w:t>
      </w:r>
      <w:r w:rsidRPr="002218A1">
        <w:rPr>
          <w:rFonts w:ascii="Times New Roman" w:eastAsia="Times New Roman" w:hAnsi="Times New Roman" w:cs="Times New Roman"/>
          <w:color w:val="000000"/>
        </w:rPr>
        <w:t>Active gameplay</w:t>
      </w:r>
    </w:p>
    <w:p w14:paraId="4C690E48"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color w:val="000000"/>
        </w:rPr>
        <w:t xml:space="preserve">    </w:t>
      </w:r>
      <w:r w:rsidRPr="002218A1">
        <w:rPr>
          <w:rFonts w:ascii="Times New Roman" w:eastAsia="Times New Roman" w:hAnsi="Times New Roman" w:cs="Times New Roman"/>
          <w:i/>
          <w:iCs/>
          <w:color w:val="000000"/>
          <w:u w:val="single"/>
        </w:rPr>
        <w:t xml:space="preserve">Main Scenario: </w:t>
      </w:r>
    </w:p>
    <w:p w14:paraId="7555CC0D" w14:textId="77777777" w:rsidR="002218A1" w:rsidRPr="002218A1" w:rsidRDefault="002218A1" w:rsidP="002218A1">
      <w:pPr>
        <w:numPr>
          <w:ilvl w:val="0"/>
          <w:numId w:val="21"/>
        </w:numPr>
        <w:ind w:left="1440"/>
        <w:textAlignment w:val="baseline"/>
        <w:rPr>
          <w:rFonts w:ascii="Times New Roman" w:eastAsia="Times New Roman" w:hAnsi="Times New Roman" w:cs="Times New Roman"/>
          <w:color w:val="000000"/>
        </w:rPr>
      </w:pPr>
      <w:r w:rsidRPr="002218A1">
        <w:rPr>
          <w:rFonts w:ascii="Times New Roman" w:eastAsia="Times New Roman" w:hAnsi="Times New Roman" w:cs="Times New Roman"/>
          <w:color w:val="000000"/>
        </w:rPr>
        <w:t>The bots shall move randomly throughout the maze.</w:t>
      </w:r>
    </w:p>
    <w:p w14:paraId="7781FE23" w14:textId="778AA0BF" w:rsidR="002218A1" w:rsidRPr="002218A1" w:rsidRDefault="002218A1" w:rsidP="002218A1">
      <w:pPr>
        <w:numPr>
          <w:ilvl w:val="0"/>
          <w:numId w:val="21"/>
        </w:numPr>
        <w:ind w:left="1440"/>
        <w:textAlignment w:val="baseline"/>
        <w:rPr>
          <w:rFonts w:ascii="Times New Roman" w:eastAsia="Times New Roman" w:hAnsi="Times New Roman" w:cs="Times New Roman"/>
          <w:color w:val="000000"/>
        </w:rPr>
      </w:pPr>
      <w:r w:rsidRPr="002218A1">
        <w:rPr>
          <w:rFonts w:ascii="Times New Roman" w:eastAsia="Times New Roman" w:hAnsi="Times New Roman" w:cs="Times New Roman"/>
          <w:color w:val="000000"/>
        </w:rPr>
        <w:t xml:space="preserve">When a bot is close </w:t>
      </w:r>
      <w:r w:rsidR="00CF6358" w:rsidRPr="002218A1">
        <w:rPr>
          <w:rFonts w:ascii="Times New Roman" w:eastAsia="Times New Roman" w:hAnsi="Times New Roman" w:cs="Times New Roman"/>
          <w:color w:val="000000"/>
        </w:rPr>
        <w:t>proximity to</w:t>
      </w:r>
      <w:r w:rsidRPr="002218A1">
        <w:rPr>
          <w:rFonts w:ascii="Times New Roman" w:eastAsia="Times New Roman" w:hAnsi="Times New Roman" w:cs="Times New Roman"/>
          <w:color w:val="000000"/>
        </w:rPr>
        <w:t xml:space="preserve"> a user, the bot shall move </w:t>
      </w:r>
      <w:proofErr w:type="gramStart"/>
      <w:r w:rsidRPr="002218A1">
        <w:rPr>
          <w:rFonts w:ascii="Times New Roman" w:eastAsia="Times New Roman" w:hAnsi="Times New Roman" w:cs="Times New Roman"/>
          <w:color w:val="000000"/>
        </w:rPr>
        <w:t>towards  the</w:t>
      </w:r>
      <w:proofErr w:type="gramEnd"/>
      <w:r w:rsidRPr="002218A1">
        <w:rPr>
          <w:rFonts w:ascii="Times New Roman" w:eastAsia="Times New Roman" w:hAnsi="Times New Roman" w:cs="Times New Roman"/>
          <w:color w:val="000000"/>
        </w:rPr>
        <w:t xml:space="preserve"> user’s avatar and the player shall be killed.</w:t>
      </w:r>
    </w:p>
    <w:p w14:paraId="50FF88D0"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b/>
          <w:bCs/>
          <w:color w:val="000000"/>
        </w:rPr>
        <w:t>Use Case 13: Delete Bot</w:t>
      </w:r>
    </w:p>
    <w:p w14:paraId="76307664"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b/>
          <w:bCs/>
          <w:color w:val="000000"/>
        </w:rPr>
        <w:t xml:space="preserve">    </w:t>
      </w:r>
      <w:r w:rsidRPr="002218A1">
        <w:rPr>
          <w:rFonts w:ascii="Times New Roman" w:eastAsia="Times New Roman" w:hAnsi="Times New Roman" w:cs="Times New Roman"/>
          <w:i/>
          <w:iCs/>
          <w:color w:val="000000"/>
          <w:u w:val="single"/>
        </w:rPr>
        <w:t xml:space="preserve">Primary Actor: </w:t>
      </w:r>
      <w:r w:rsidRPr="002218A1">
        <w:rPr>
          <w:rFonts w:ascii="Times New Roman" w:eastAsia="Times New Roman" w:hAnsi="Times New Roman" w:cs="Times New Roman"/>
          <w:color w:val="000000"/>
        </w:rPr>
        <w:t>System</w:t>
      </w:r>
    </w:p>
    <w:p w14:paraId="3C3ACA92" w14:textId="51E9A942"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i/>
          <w:color w:val="000000"/>
        </w:rPr>
        <w:t xml:space="preserve">    </w:t>
      </w:r>
      <w:r w:rsidR="00CF6358">
        <w:rPr>
          <w:rFonts w:ascii="Times New Roman" w:eastAsia="Times New Roman" w:hAnsi="Times New Roman" w:cs="Times New Roman"/>
          <w:i/>
          <w:color w:val="000000"/>
          <w:u w:val="single"/>
        </w:rPr>
        <w:t>Prec</w:t>
      </w:r>
      <w:r w:rsidRPr="002218A1">
        <w:rPr>
          <w:rFonts w:ascii="Times New Roman" w:eastAsia="Times New Roman" w:hAnsi="Times New Roman" w:cs="Times New Roman"/>
          <w:i/>
          <w:color w:val="000000"/>
          <w:u w:val="single"/>
        </w:rPr>
        <w:t>ondition</w:t>
      </w:r>
      <w:r w:rsidRPr="002218A1">
        <w:rPr>
          <w:rFonts w:ascii="Times New Roman" w:eastAsia="Times New Roman" w:hAnsi="Times New Roman" w:cs="Times New Roman"/>
          <w:color w:val="000000"/>
          <w:u w:val="single"/>
        </w:rPr>
        <w:t xml:space="preserve">: </w:t>
      </w:r>
      <w:r w:rsidRPr="002218A1">
        <w:rPr>
          <w:rFonts w:ascii="Times New Roman" w:eastAsia="Times New Roman" w:hAnsi="Times New Roman" w:cs="Times New Roman"/>
          <w:color w:val="000000"/>
        </w:rPr>
        <w:t>End of game</w:t>
      </w:r>
    </w:p>
    <w:p w14:paraId="367A20C6"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color w:val="000000"/>
        </w:rPr>
        <w:t xml:space="preserve">    </w:t>
      </w:r>
      <w:r w:rsidRPr="002218A1">
        <w:rPr>
          <w:rFonts w:ascii="Times New Roman" w:eastAsia="Times New Roman" w:hAnsi="Times New Roman" w:cs="Times New Roman"/>
          <w:i/>
          <w:iCs/>
          <w:color w:val="000000"/>
          <w:u w:val="single"/>
        </w:rPr>
        <w:t xml:space="preserve">Main Scenario: </w:t>
      </w:r>
    </w:p>
    <w:p w14:paraId="06482EB0" w14:textId="77777777" w:rsidR="002218A1" w:rsidRPr="002218A1" w:rsidRDefault="002218A1" w:rsidP="002218A1">
      <w:pPr>
        <w:numPr>
          <w:ilvl w:val="0"/>
          <w:numId w:val="22"/>
        </w:numPr>
        <w:ind w:left="1440"/>
        <w:textAlignment w:val="baseline"/>
        <w:rPr>
          <w:rFonts w:ascii="Times New Roman" w:eastAsia="Times New Roman" w:hAnsi="Times New Roman" w:cs="Times New Roman"/>
          <w:color w:val="000000"/>
        </w:rPr>
      </w:pPr>
      <w:r w:rsidRPr="002218A1">
        <w:rPr>
          <w:rFonts w:ascii="Times New Roman" w:eastAsia="Times New Roman" w:hAnsi="Times New Roman" w:cs="Times New Roman"/>
          <w:color w:val="000000"/>
        </w:rPr>
        <w:t>The servers shall delete all the bots at the end of the game.</w:t>
      </w:r>
    </w:p>
    <w:p w14:paraId="1A33D8DA" w14:textId="77777777" w:rsidR="002218A1" w:rsidRDefault="002218A1" w:rsidP="002218A1">
      <w:pPr>
        <w:rPr>
          <w:rFonts w:ascii="Times New Roman" w:eastAsia="Times New Roman" w:hAnsi="Times New Roman" w:cs="Times New Roman"/>
        </w:rPr>
      </w:pPr>
    </w:p>
    <w:p w14:paraId="724AEFBA" w14:textId="77777777" w:rsidR="0053183C" w:rsidRDefault="0053183C" w:rsidP="002218A1">
      <w:pPr>
        <w:rPr>
          <w:rFonts w:ascii="Times New Roman" w:eastAsia="Times New Roman" w:hAnsi="Times New Roman" w:cs="Times New Roman"/>
        </w:rPr>
      </w:pPr>
    </w:p>
    <w:p w14:paraId="3FDB9B3F" w14:textId="77777777" w:rsidR="0053183C" w:rsidRDefault="0053183C" w:rsidP="002218A1">
      <w:pPr>
        <w:rPr>
          <w:rFonts w:ascii="Times New Roman" w:eastAsia="Times New Roman" w:hAnsi="Times New Roman" w:cs="Times New Roman"/>
        </w:rPr>
      </w:pPr>
    </w:p>
    <w:p w14:paraId="66DF9048" w14:textId="77777777" w:rsidR="0053183C" w:rsidRDefault="0053183C" w:rsidP="002218A1">
      <w:pPr>
        <w:rPr>
          <w:rFonts w:ascii="Times New Roman" w:eastAsia="Times New Roman" w:hAnsi="Times New Roman" w:cs="Times New Roman"/>
        </w:rPr>
      </w:pPr>
    </w:p>
    <w:p w14:paraId="29AF168A" w14:textId="77777777" w:rsidR="0053183C" w:rsidRPr="002218A1" w:rsidRDefault="0053183C" w:rsidP="002218A1">
      <w:pPr>
        <w:rPr>
          <w:rFonts w:ascii="Times New Roman" w:eastAsia="Times New Roman" w:hAnsi="Times New Roman" w:cs="Times New Roman"/>
        </w:rPr>
      </w:pPr>
    </w:p>
    <w:p w14:paraId="5212DE8A" w14:textId="727984F7" w:rsidR="002218A1" w:rsidRPr="002218A1" w:rsidRDefault="002218A1" w:rsidP="002218A1">
      <w:pPr>
        <w:pStyle w:val="ListParagraph"/>
        <w:numPr>
          <w:ilvl w:val="1"/>
          <w:numId w:val="27"/>
        </w:numPr>
        <w:rPr>
          <w:rFonts w:ascii="Times New Roman" w:eastAsia="Times New Roman" w:hAnsi="Times New Roman" w:cs="Times New Roman"/>
        </w:rPr>
      </w:pPr>
      <w:r w:rsidRPr="002218A1">
        <w:rPr>
          <w:rFonts w:ascii="Times New Roman" w:eastAsia="Times New Roman" w:hAnsi="Times New Roman" w:cs="Times New Roman"/>
          <w:color w:val="000000"/>
        </w:rPr>
        <w:t>Performance Requirements</w:t>
      </w:r>
    </w:p>
    <w:p w14:paraId="38F02894" w14:textId="3B5B81BD" w:rsidR="002218A1" w:rsidRDefault="002218A1" w:rsidP="00CF6358">
      <w:pPr>
        <w:pStyle w:val="ListParagraph"/>
        <w:numPr>
          <w:ilvl w:val="1"/>
          <w:numId w:val="22"/>
        </w:numPr>
        <w:textAlignment w:val="baseline"/>
        <w:rPr>
          <w:rFonts w:ascii="Times New Roman" w:eastAsia="Times New Roman" w:hAnsi="Times New Roman" w:cs="Times New Roman"/>
          <w:color w:val="000000"/>
        </w:rPr>
      </w:pPr>
      <w:r w:rsidRPr="002218A1">
        <w:rPr>
          <w:rFonts w:ascii="Times New Roman" w:eastAsia="Times New Roman" w:hAnsi="Times New Roman" w:cs="Times New Roman"/>
          <w:color w:val="000000"/>
        </w:rPr>
        <w:t>Bandwidth speed should be fast enough</w:t>
      </w:r>
    </w:p>
    <w:p w14:paraId="2A48988A" w14:textId="77777777" w:rsidR="00CF6358" w:rsidRPr="002218A1" w:rsidRDefault="00CF6358" w:rsidP="00CF6358">
      <w:pPr>
        <w:numPr>
          <w:ilvl w:val="1"/>
          <w:numId w:val="22"/>
        </w:numPr>
        <w:textAlignment w:val="baseline"/>
        <w:rPr>
          <w:rFonts w:ascii="Times New Roman" w:eastAsia="Times New Roman" w:hAnsi="Times New Roman" w:cs="Times New Roman"/>
          <w:color w:val="000000"/>
        </w:rPr>
      </w:pPr>
      <w:r w:rsidRPr="002218A1">
        <w:rPr>
          <w:rFonts w:ascii="Times New Roman" w:eastAsia="Times New Roman" w:hAnsi="Times New Roman" w:cs="Times New Roman"/>
          <w:color w:val="000000"/>
        </w:rPr>
        <w:t>Should run on a non-mobile web browser</w:t>
      </w:r>
    </w:p>
    <w:p w14:paraId="21F81845" w14:textId="77777777" w:rsidR="00CF6358" w:rsidRPr="002218A1" w:rsidRDefault="00CF6358" w:rsidP="00CF6358">
      <w:pPr>
        <w:numPr>
          <w:ilvl w:val="1"/>
          <w:numId w:val="22"/>
        </w:numPr>
        <w:textAlignment w:val="baseline"/>
        <w:rPr>
          <w:rFonts w:ascii="Times New Roman" w:eastAsia="Times New Roman" w:hAnsi="Times New Roman" w:cs="Times New Roman"/>
          <w:color w:val="000000"/>
        </w:rPr>
      </w:pPr>
      <w:r w:rsidRPr="002218A1">
        <w:rPr>
          <w:rFonts w:ascii="Times New Roman" w:eastAsia="Times New Roman" w:hAnsi="Times New Roman" w:cs="Times New Roman"/>
          <w:color w:val="000000"/>
        </w:rPr>
        <w:t>Should run on a non-mobile web browser</w:t>
      </w:r>
    </w:p>
    <w:p w14:paraId="65971995" w14:textId="1529BDF2" w:rsidR="00CF6358" w:rsidRPr="00CF6358" w:rsidRDefault="00CF6358" w:rsidP="00CF6358">
      <w:pPr>
        <w:numPr>
          <w:ilvl w:val="1"/>
          <w:numId w:val="22"/>
        </w:numPr>
        <w:textAlignment w:val="baseline"/>
        <w:rPr>
          <w:rFonts w:ascii="Times New Roman" w:eastAsia="Times New Roman" w:hAnsi="Times New Roman" w:cs="Times New Roman"/>
          <w:color w:val="000000"/>
        </w:rPr>
      </w:pPr>
      <w:r w:rsidRPr="002218A1">
        <w:rPr>
          <w:rFonts w:ascii="Times New Roman" w:eastAsia="Times New Roman" w:hAnsi="Times New Roman" w:cs="Times New Roman"/>
          <w:color w:val="000000"/>
        </w:rPr>
        <w:t>99% of responses should be within 100ms, except for downloading the map data</w:t>
      </w:r>
    </w:p>
    <w:p w14:paraId="398D1AF1" w14:textId="7D68A51B" w:rsidR="002218A1" w:rsidRPr="00CF6358" w:rsidRDefault="002218A1" w:rsidP="00CD14FD">
      <w:pPr>
        <w:numPr>
          <w:ilvl w:val="1"/>
          <w:numId w:val="27"/>
        </w:numPr>
        <w:textAlignment w:val="baseline"/>
        <w:rPr>
          <w:rFonts w:ascii="Times New Roman" w:eastAsia="Times New Roman" w:hAnsi="Times New Roman" w:cs="Times New Roman"/>
        </w:rPr>
      </w:pPr>
      <w:r w:rsidRPr="00CF6358">
        <w:rPr>
          <w:rFonts w:ascii="Times New Roman" w:eastAsia="Times New Roman" w:hAnsi="Times New Roman" w:cs="Times New Roman"/>
          <w:color w:val="000000"/>
        </w:rPr>
        <w:t xml:space="preserve">Design Constraints </w:t>
      </w:r>
    </w:p>
    <w:p w14:paraId="754F5349" w14:textId="1898E58F" w:rsidR="002218A1" w:rsidRDefault="002218A1" w:rsidP="002218A1">
      <w:pPr>
        <w:pStyle w:val="ListParagraph"/>
        <w:numPr>
          <w:ilvl w:val="0"/>
          <w:numId w:val="23"/>
        </w:numPr>
        <w:textAlignment w:val="baseline"/>
        <w:rPr>
          <w:rFonts w:ascii="Times New Roman" w:eastAsia="Times New Roman" w:hAnsi="Times New Roman" w:cs="Times New Roman"/>
          <w:color w:val="000000"/>
        </w:rPr>
      </w:pPr>
      <w:r w:rsidRPr="002218A1">
        <w:rPr>
          <w:rFonts w:ascii="Times New Roman" w:eastAsia="Times New Roman" w:hAnsi="Times New Roman" w:cs="Times New Roman"/>
          <w:color w:val="000000"/>
        </w:rPr>
        <w:t>Security: The map layout and location of players should be secured from being viewed or manipulated by hackers.</w:t>
      </w:r>
    </w:p>
    <w:p w14:paraId="1FF68934" w14:textId="742CF7D5" w:rsidR="00CF6358" w:rsidRPr="00CF6358" w:rsidRDefault="00CF6358" w:rsidP="00CF6358">
      <w:pPr>
        <w:pStyle w:val="ListParagraph"/>
        <w:numPr>
          <w:ilvl w:val="0"/>
          <w:numId w:val="23"/>
        </w:numPr>
        <w:textAlignment w:val="baseline"/>
        <w:rPr>
          <w:rFonts w:ascii="Times New Roman" w:eastAsia="Times New Roman" w:hAnsi="Times New Roman" w:cs="Times New Roman"/>
          <w:color w:val="000000"/>
        </w:rPr>
      </w:pPr>
      <w:r w:rsidRPr="00CF6358">
        <w:rPr>
          <w:rFonts w:ascii="Times New Roman" w:eastAsia="Times New Roman" w:hAnsi="Times New Roman" w:cs="Times New Roman"/>
          <w:color w:val="000000"/>
        </w:rPr>
        <w:t>Fault Tolerance: The system should be able to restart in case of a system crash or power failure.</w:t>
      </w:r>
    </w:p>
    <w:p w14:paraId="0C8F1A27" w14:textId="77777777" w:rsidR="00CF6358" w:rsidRPr="00CF6358" w:rsidRDefault="00CF6358" w:rsidP="00CF6358">
      <w:pPr>
        <w:ind w:left="720"/>
        <w:textAlignment w:val="baseline"/>
        <w:rPr>
          <w:rFonts w:ascii="Times New Roman" w:eastAsia="Times New Roman" w:hAnsi="Times New Roman" w:cs="Times New Roman"/>
          <w:color w:val="000000"/>
        </w:rPr>
      </w:pPr>
    </w:p>
    <w:p w14:paraId="17E79318"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color w:val="000000"/>
        </w:rPr>
        <w:t>3.4 External Interface Requirements</w:t>
      </w:r>
    </w:p>
    <w:p w14:paraId="2A02BAFD" w14:textId="77777777" w:rsidR="002218A1" w:rsidRPr="002218A1" w:rsidRDefault="002218A1" w:rsidP="002218A1">
      <w:pPr>
        <w:ind w:firstLine="720"/>
        <w:rPr>
          <w:rFonts w:ascii="Times New Roman" w:eastAsia="Times New Roman" w:hAnsi="Times New Roman" w:cs="Times New Roman"/>
        </w:rPr>
      </w:pPr>
      <w:r w:rsidRPr="002218A1">
        <w:rPr>
          <w:rFonts w:ascii="Times New Roman" w:eastAsia="Times New Roman" w:hAnsi="Times New Roman" w:cs="Times New Roman"/>
          <w:color w:val="000000"/>
        </w:rPr>
        <w:t>The majority of the screen will be dominated by a 3rd person point of view of the maze.  Only the immediate area to the player will be shown, which includes the walls and any enemies or fellow players.</w:t>
      </w:r>
    </w:p>
    <w:p w14:paraId="45CC4963" w14:textId="77777777" w:rsidR="002218A1" w:rsidRPr="002218A1" w:rsidRDefault="002218A1" w:rsidP="002218A1">
      <w:pPr>
        <w:rPr>
          <w:rFonts w:ascii="Times New Roman" w:eastAsia="Times New Roman" w:hAnsi="Times New Roman" w:cs="Times New Roman"/>
        </w:rPr>
      </w:pPr>
    </w:p>
    <w:p w14:paraId="49282DC3" w14:textId="77777777" w:rsidR="002218A1" w:rsidRPr="002218A1" w:rsidRDefault="002218A1" w:rsidP="002218A1">
      <w:pPr>
        <w:rPr>
          <w:rFonts w:ascii="Times New Roman" w:eastAsia="Times New Roman" w:hAnsi="Times New Roman" w:cs="Times New Roman"/>
        </w:rPr>
      </w:pPr>
      <w:r w:rsidRPr="002218A1">
        <w:rPr>
          <w:rFonts w:ascii="Times New Roman" w:eastAsia="Times New Roman" w:hAnsi="Times New Roman" w:cs="Times New Roman"/>
          <w:color w:val="000000"/>
        </w:rPr>
        <w:t>4. Future Extensions</w:t>
      </w:r>
    </w:p>
    <w:p w14:paraId="257060AB" w14:textId="42D67915" w:rsidR="002218A1" w:rsidRDefault="00CF6358" w:rsidP="00CF6358">
      <w:pPr>
        <w:ind w:left="72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a. </w:t>
      </w:r>
      <w:r>
        <w:rPr>
          <w:rFonts w:ascii="Times New Roman" w:eastAsia="Times New Roman" w:hAnsi="Times New Roman" w:cs="Times New Roman"/>
          <w:color w:val="000000"/>
        </w:rPr>
        <w:tab/>
        <w:t>F</w:t>
      </w:r>
      <w:r w:rsidR="002218A1" w:rsidRPr="00CF6358">
        <w:rPr>
          <w:rFonts w:ascii="Times New Roman" w:eastAsia="Times New Roman" w:hAnsi="Times New Roman" w:cs="Times New Roman"/>
          <w:color w:val="000000"/>
        </w:rPr>
        <w:t>unctionality to attack obstacles in your way</w:t>
      </w:r>
    </w:p>
    <w:p w14:paraId="2D412769" w14:textId="1CF2B063" w:rsidR="00CF6358" w:rsidRDefault="00CF6358" w:rsidP="00CF6358">
      <w:pPr>
        <w:ind w:firstLine="72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b. </w:t>
      </w:r>
      <w:r>
        <w:rPr>
          <w:rFonts w:ascii="Times New Roman" w:eastAsia="Times New Roman" w:hAnsi="Times New Roman" w:cs="Times New Roman"/>
          <w:color w:val="000000"/>
        </w:rPr>
        <w:tab/>
        <w:t>H</w:t>
      </w:r>
      <w:r w:rsidRPr="002218A1">
        <w:rPr>
          <w:rFonts w:ascii="Times New Roman" w:eastAsia="Times New Roman" w:hAnsi="Times New Roman" w:cs="Times New Roman"/>
          <w:color w:val="000000"/>
        </w:rPr>
        <w:t>ealth bar that keeps track of your health</w:t>
      </w:r>
    </w:p>
    <w:p w14:paraId="7E8996BB" w14:textId="467F7E3E" w:rsidR="00CF6358" w:rsidRDefault="00CF6358" w:rsidP="00CF6358">
      <w:pPr>
        <w:ind w:left="1440" w:hanging="72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c. </w:t>
      </w:r>
      <w:r>
        <w:rPr>
          <w:rFonts w:ascii="Times New Roman" w:eastAsia="Times New Roman" w:hAnsi="Times New Roman" w:cs="Times New Roman"/>
          <w:color w:val="000000"/>
        </w:rPr>
        <w:tab/>
        <w:t xml:space="preserve">Change in maze configuration </w:t>
      </w:r>
      <w:bookmarkStart w:id="0" w:name="_GoBack"/>
      <w:bookmarkEnd w:id="0"/>
      <w:r w:rsidRPr="002218A1">
        <w:rPr>
          <w:rFonts w:ascii="Times New Roman" w:eastAsia="Times New Roman" w:hAnsi="Times New Roman" w:cs="Times New Roman"/>
          <w:color w:val="000000"/>
        </w:rPr>
        <w:t>where the walls of the maze rotate to alter the direction the player is running</w:t>
      </w:r>
    </w:p>
    <w:p w14:paraId="098EF6A6" w14:textId="77777777" w:rsidR="00CF6358" w:rsidRPr="002218A1" w:rsidRDefault="00CF6358" w:rsidP="00CF6358">
      <w:pPr>
        <w:ind w:left="1440" w:hanging="72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d. </w:t>
      </w:r>
      <w:r>
        <w:rPr>
          <w:rFonts w:ascii="Times New Roman" w:eastAsia="Times New Roman" w:hAnsi="Times New Roman" w:cs="Times New Roman"/>
          <w:color w:val="000000"/>
        </w:rPr>
        <w:tab/>
      </w:r>
      <w:r w:rsidRPr="002218A1">
        <w:rPr>
          <w:rFonts w:ascii="Times New Roman" w:eastAsia="Times New Roman" w:hAnsi="Times New Roman" w:cs="Times New Roman"/>
          <w:color w:val="000000"/>
        </w:rPr>
        <w:t>Beam of light down from the sky pointing at the destination for where the players should be headed</w:t>
      </w:r>
    </w:p>
    <w:p w14:paraId="7F687C44" w14:textId="6674321D" w:rsidR="00CF6358" w:rsidRPr="002218A1" w:rsidRDefault="00CF6358" w:rsidP="00CF6358">
      <w:pPr>
        <w:ind w:left="1440" w:hanging="720"/>
        <w:textAlignment w:val="baseline"/>
        <w:rPr>
          <w:rFonts w:ascii="Times New Roman" w:eastAsia="Times New Roman" w:hAnsi="Times New Roman" w:cs="Times New Roman"/>
          <w:color w:val="000000"/>
        </w:rPr>
      </w:pPr>
    </w:p>
    <w:p w14:paraId="3791ABA1" w14:textId="6A721A13" w:rsidR="00CF6358" w:rsidRPr="002218A1" w:rsidRDefault="00CF6358" w:rsidP="00CF6358">
      <w:pPr>
        <w:ind w:firstLine="720"/>
        <w:textAlignment w:val="baseline"/>
        <w:rPr>
          <w:rFonts w:ascii="Times New Roman" w:eastAsia="Times New Roman" w:hAnsi="Times New Roman" w:cs="Times New Roman"/>
          <w:color w:val="000000"/>
        </w:rPr>
      </w:pPr>
    </w:p>
    <w:p w14:paraId="056173C2" w14:textId="06A29A25" w:rsidR="00CF6358" w:rsidRPr="00CF6358" w:rsidRDefault="00CF6358" w:rsidP="00CF6358">
      <w:pPr>
        <w:ind w:left="720"/>
        <w:textAlignment w:val="baseline"/>
        <w:rPr>
          <w:rFonts w:ascii="Times New Roman" w:eastAsia="Times New Roman" w:hAnsi="Times New Roman" w:cs="Times New Roman"/>
          <w:color w:val="000000"/>
        </w:rPr>
      </w:pPr>
    </w:p>
    <w:p w14:paraId="3521D89C" w14:textId="36649CB4" w:rsidR="00FF3827" w:rsidRPr="002218A1" w:rsidRDefault="00FF3827" w:rsidP="00CC02EA">
      <w:pPr>
        <w:widowControl w:val="0"/>
        <w:autoSpaceDE w:val="0"/>
        <w:autoSpaceDN w:val="0"/>
        <w:adjustRightInd w:val="0"/>
        <w:spacing w:after="240"/>
        <w:ind w:left="-450" w:right="360"/>
        <w:rPr>
          <w:rFonts w:ascii="Times New Roman" w:hAnsi="Times New Roman" w:cs="Times New Roman"/>
        </w:rPr>
      </w:pPr>
    </w:p>
    <w:sectPr w:rsidR="00FF3827" w:rsidRPr="002218A1" w:rsidSect="000D3A75">
      <w:pgSz w:w="12240" w:h="15840"/>
      <w:pgMar w:top="1440" w:right="1800" w:bottom="1440" w:left="18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53F64D5"/>
    <w:multiLevelType w:val="hybridMultilevel"/>
    <w:tmpl w:val="C2DAE0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20342B"/>
    <w:multiLevelType w:val="multilevel"/>
    <w:tmpl w:val="41B2A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6058EE"/>
    <w:multiLevelType w:val="multilevel"/>
    <w:tmpl w:val="E2BCDB90"/>
    <w:lvl w:ilvl="0">
      <w:start w:val="1"/>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7" w15:restartNumberingAfterBreak="0">
    <w:nsid w:val="0E39513F"/>
    <w:multiLevelType w:val="multilevel"/>
    <w:tmpl w:val="6AB65040"/>
    <w:lvl w:ilvl="0">
      <w:start w:val="2"/>
      <w:numFmt w:val="decimal"/>
      <w:lvlText w:val="%1"/>
      <w:lvlJc w:val="left"/>
      <w:pPr>
        <w:ind w:left="360" w:hanging="360"/>
      </w:pPr>
      <w:rPr>
        <w:rFonts w:hint="default"/>
        <w:color w:val="000000"/>
      </w:rPr>
    </w:lvl>
    <w:lvl w:ilvl="1">
      <w:start w:val="3"/>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8" w15:restartNumberingAfterBreak="0">
    <w:nsid w:val="1268446C"/>
    <w:multiLevelType w:val="hybridMultilevel"/>
    <w:tmpl w:val="00A067B6"/>
    <w:lvl w:ilvl="0" w:tplc="A518FA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3C59DA"/>
    <w:multiLevelType w:val="multilevel"/>
    <w:tmpl w:val="7B90C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DA0E21"/>
    <w:multiLevelType w:val="multilevel"/>
    <w:tmpl w:val="8118F4C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896864"/>
    <w:multiLevelType w:val="hybridMultilevel"/>
    <w:tmpl w:val="4D5AD54A"/>
    <w:lvl w:ilvl="0" w:tplc="EDC407F2">
      <w:start w:val="1"/>
      <w:numFmt w:val="lowerLetter"/>
      <w:lvlText w:val="%1."/>
      <w:lvlJc w:val="left"/>
      <w:pPr>
        <w:ind w:left="1080" w:hanging="360"/>
      </w:pPr>
      <w:rPr>
        <w:rFonts w:hint="default"/>
        <w:i/>
        <w:color w:val="000000"/>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E105759"/>
    <w:multiLevelType w:val="hybridMultilevel"/>
    <w:tmpl w:val="53A4141A"/>
    <w:lvl w:ilvl="0" w:tplc="CCF435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F25578D"/>
    <w:multiLevelType w:val="multilevel"/>
    <w:tmpl w:val="E81E5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674638"/>
    <w:multiLevelType w:val="multilevel"/>
    <w:tmpl w:val="321CD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7C2D57"/>
    <w:multiLevelType w:val="multilevel"/>
    <w:tmpl w:val="934412E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color w:val="00000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EE781A"/>
    <w:multiLevelType w:val="multilevel"/>
    <w:tmpl w:val="9650DF8C"/>
    <w:lvl w:ilvl="0">
      <w:start w:val="3"/>
      <w:numFmt w:val="decimal"/>
      <w:lvlText w:val="%1"/>
      <w:lvlJc w:val="left"/>
      <w:pPr>
        <w:ind w:left="360" w:hanging="360"/>
      </w:pPr>
      <w:rPr>
        <w:rFonts w:hint="default"/>
        <w:color w:val="000000"/>
      </w:rPr>
    </w:lvl>
    <w:lvl w:ilvl="1">
      <w:start w:val="2"/>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7" w15:restartNumberingAfterBreak="0">
    <w:nsid w:val="4155212B"/>
    <w:multiLevelType w:val="multilevel"/>
    <w:tmpl w:val="41B2A3E8"/>
    <w:lvl w:ilvl="0">
      <w:numFmt w:val="lowerLetter"/>
      <w:lvlText w:val="%1."/>
      <w:lvlJc w:val="left"/>
    </w:lvl>
    <w:lvl w:ilvl="1" w:tentative="1">
      <w:start w:val="1"/>
      <w:numFmt w:val="decimal"/>
      <w:lvlText w:val="%2."/>
      <w:lvlJc w:val="left"/>
      <w:pPr>
        <w:tabs>
          <w:tab w:val="num" w:pos="2250"/>
        </w:tabs>
        <w:ind w:left="2250" w:hanging="360"/>
      </w:pPr>
    </w:lvl>
    <w:lvl w:ilvl="2" w:tentative="1">
      <w:start w:val="1"/>
      <w:numFmt w:val="decimal"/>
      <w:lvlText w:val="%3."/>
      <w:lvlJc w:val="left"/>
      <w:pPr>
        <w:tabs>
          <w:tab w:val="num" w:pos="2970"/>
        </w:tabs>
        <w:ind w:left="2970" w:hanging="360"/>
      </w:pPr>
    </w:lvl>
    <w:lvl w:ilvl="3" w:tentative="1">
      <w:start w:val="1"/>
      <w:numFmt w:val="decimal"/>
      <w:lvlText w:val="%4."/>
      <w:lvlJc w:val="left"/>
      <w:pPr>
        <w:tabs>
          <w:tab w:val="num" w:pos="3690"/>
        </w:tabs>
        <w:ind w:left="3690" w:hanging="360"/>
      </w:pPr>
    </w:lvl>
    <w:lvl w:ilvl="4" w:tentative="1">
      <w:start w:val="1"/>
      <w:numFmt w:val="decimal"/>
      <w:lvlText w:val="%5."/>
      <w:lvlJc w:val="left"/>
      <w:pPr>
        <w:tabs>
          <w:tab w:val="num" w:pos="4410"/>
        </w:tabs>
        <w:ind w:left="4410" w:hanging="360"/>
      </w:pPr>
    </w:lvl>
    <w:lvl w:ilvl="5" w:tentative="1">
      <w:start w:val="1"/>
      <w:numFmt w:val="decimal"/>
      <w:lvlText w:val="%6."/>
      <w:lvlJc w:val="left"/>
      <w:pPr>
        <w:tabs>
          <w:tab w:val="num" w:pos="5130"/>
        </w:tabs>
        <w:ind w:left="5130" w:hanging="360"/>
      </w:pPr>
    </w:lvl>
    <w:lvl w:ilvl="6" w:tentative="1">
      <w:start w:val="1"/>
      <w:numFmt w:val="decimal"/>
      <w:lvlText w:val="%7."/>
      <w:lvlJc w:val="left"/>
      <w:pPr>
        <w:tabs>
          <w:tab w:val="num" w:pos="5850"/>
        </w:tabs>
        <w:ind w:left="5850" w:hanging="360"/>
      </w:pPr>
    </w:lvl>
    <w:lvl w:ilvl="7" w:tentative="1">
      <w:start w:val="1"/>
      <w:numFmt w:val="decimal"/>
      <w:lvlText w:val="%8."/>
      <w:lvlJc w:val="left"/>
      <w:pPr>
        <w:tabs>
          <w:tab w:val="num" w:pos="6570"/>
        </w:tabs>
        <w:ind w:left="6570" w:hanging="360"/>
      </w:pPr>
    </w:lvl>
    <w:lvl w:ilvl="8" w:tentative="1">
      <w:start w:val="1"/>
      <w:numFmt w:val="decimal"/>
      <w:lvlText w:val="%9."/>
      <w:lvlJc w:val="left"/>
      <w:pPr>
        <w:tabs>
          <w:tab w:val="num" w:pos="7290"/>
        </w:tabs>
        <w:ind w:left="7290" w:hanging="360"/>
      </w:pPr>
    </w:lvl>
  </w:abstractNum>
  <w:abstractNum w:abstractNumId="18" w15:restartNumberingAfterBreak="0">
    <w:nsid w:val="47FD6D7A"/>
    <w:multiLevelType w:val="multilevel"/>
    <w:tmpl w:val="56F43E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372CD9"/>
    <w:multiLevelType w:val="multilevel"/>
    <w:tmpl w:val="41B2A3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510D28D0"/>
    <w:multiLevelType w:val="multilevel"/>
    <w:tmpl w:val="C694D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D211A9"/>
    <w:multiLevelType w:val="hybridMultilevel"/>
    <w:tmpl w:val="DD5EE450"/>
    <w:lvl w:ilvl="0" w:tplc="DA6259B4">
      <w:start w:val="1"/>
      <w:numFmt w:val="bullet"/>
      <w:lvlText w:val="-"/>
      <w:lvlJc w:val="left"/>
      <w:pPr>
        <w:ind w:left="-90" w:hanging="360"/>
      </w:pPr>
      <w:rPr>
        <w:rFonts w:ascii="Arial" w:eastAsiaTheme="minorEastAsia" w:hAnsi="Arial" w:cs="Arial" w:hint="default"/>
      </w:rPr>
    </w:lvl>
    <w:lvl w:ilvl="1" w:tplc="04090003" w:tentative="1">
      <w:start w:val="1"/>
      <w:numFmt w:val="bullet"/>
      <w:lvlText w:val="o"/>
      <w:lvlJc w:val="left"/>
      <w:pPr>
        <w:ind w:left="630" w:hanging="360"/>
      </w:pPr>
      <w:rPr>
        <w:rFonts w:ascii="Courier New" w:hAnsi="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22" w15:restartNumberingAfterBreak="0">
    <w:nsid w:val="54C554D6"/>
    <w:multiLevelType w:val="multilevel"/>
    <w:tmpl w:val="993AC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2C5220"/>
    <w:multiLevelType w:val="hybridMultilevel"/>
    <w:tmpl w:val="38C696E0"/>
    <w:lvl w:ilvl="0" w:tplc="EFCADE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6803D2F"/>
    <w:multiLevelType w:val="multilevel"/>
    <w:tmpl w:val="086C6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4F00D9"/>
    <w:multiLevelType w:val="multilevel"/>
    <w:tmpl w:val="59C2D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B8441E"/>
    <w:multiLevelType w:val="multilevel"/>
    <w:tmpl w:val="09A2F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014773"/>
    <w:multiLevelType w:val="multilevel"/>
    <w:tmpl w:val="765C40E6"/>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28" w15:restartNumberingAfterBreak="0">
    <w:nsid w:val="5FC25BAC"/>
    <w:multiLevelType w:val="multilevel"/>
    <w:tmpl w:val="193A2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B63292"/>
    <w:multiLevelType w:val="hybridMultilevel"/>
    <w:tmpl w:val="3C68DC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2D56A1"/>
    <w:multiLevelType w:val="multilevel"/>
    <w:tmpl w:val="322065DE"/>
    <w:lvl w:ilvl="0">
      <w:start w:val="1"/>
      <w:numFmt w:val="decimal"/>
      <w:lvlText w:val="%1."/>
      <w:lvlJc w:val="left"/>
      <w:pPr>
        <w:ind w:left="840" w:hanging="360"/>
      </w:pPr>
      <w:rPr>
        <w:rFonts w:hint="default"/>
      </w:rPr>
    </w:lvl>
    <w:lvl w:ilvl="1">
      <w:start w:val="3"/>
      <w:numFmt w:val="decimal"/>
      <w:isLgl/>
      <w:lvlText w:val="%1.%2"/>
      <w:lvlJc w:val="left"/>
      <w:pPr>
        <w:ind w:left="840" w:hanging="360"/>
      </w:pPr>
      <w:rPr>
        <w:rFonts w:hint="default"/>
        <w:color w:val="000000"/>
      </w:rPr>
    </w:lvl>
    <w:lvl w:ilvl="2">
      <w:start w:val="1"/>
      <w:numFmt w:val="decimal"/>
      <w:isLgl/>
      <w:lvlText w:val="%1.%2.%3"/>
      <w:lvlJc w:val="left"/>
      <w:pPr>
        <w:ind w:left="1200" w:hanging="720"/>
      </w:pPr>
      <w:rPr>
        <w:rFonts w:hint="default"/>
        <w:color w:val="000000"/>
      </w:rPr>
    </w:lvl>
    <w:lvl w:ilvl="3">
      <w:start w:val="1"/>
      <w:numFmt w:val="decimal"/>
      <w:isLgl/>
      <w:lvlText w:val="%1.%2.%3.%4"/>
      <w:lvlJc w:val="left"/>
      <w:pPr>
        <w:ind w:left="1200" w:hanging="720"/>
      </w:pPr>
      <w:rPr>
        <w:rFonts w:hint="default"/>
        <w:color w:val="000000"/>
      </w:rPr>
    </w:lvl>
    <w:lvl w:ilvl="4">
      <w:start w:val="1"/>
      <w:numFmt w:val="decimal"/>
      <w:isLgl/>
      <w:lvlText w:val="%1.%2.%3.%4.%5"/>
      <w:lvlJc w:val="left"/>
      <w:pPr>
        <w:ind w:left="1560" w:hanging="1080"/>
      </w:pPr>
      <w:rPr>
        <w:rFonts w:hint="default"/>
        <w:color w:val="000000"/>
      </w:rPr>
    </w:lvl>
    <w:lvl w:ilvl="5">
      <w:start w:val="1"/>
      <w:numFmt w:val="decimal"/>
      <w:isLgl/>
      <w:lvlText w:val="%1.%2.%3.%4.%5.%6"/>
      <w:lvlJc w:val="left"/>
      <w:pPr>
        <w:ind w:left="1560" w:hanging="1080"/>
      </w:pPr>
      <w:rPr>
        <w:rFonts w:hint="default"/>
        <w:color w:val="000000"/>
      </w:rPr>
    </w:lvl>
    <w:lvl w:ilvl="6">
      <w:start w:val="1"/>
      <w:numFmt w:val="decimal"/>
      <w:isLgl/>
      <w:lvlText w:val="%1.%2.%3.%4.%5.%6.%7"/>
      <w:lvlJc w:val="left"/>
      <w:pPr>
        <w:ind w:left="1920" w:hanging="1440"/>
      </w:pPr>
      <w:rPr>
        <w:rFonts w:hint="default"/>
        <w:color w:val="000000"/>
      </w:rPr>
    </w:lvl>
    <w:lvl w:ilvl="7">
      <w:start w:val="1"/>
      <w:numFmt w:val="decimal"/>
      <w:isLgl/>
      <w:lvlText w:val="%1.%2.%3.%4.%5.%6.%7.%8"/>
      <w:lvlJc w:val="left"/>
      <w:pPr>
        <w:ind w:left="1920" w:hanging="1440"/>
      </w:pPr>
      <w:rPr>
        <w:rFonts w:hint="default"/>
        <w:color w:val="000000"/>
      </w:rPr>
    </w:lvl>
    <w:lvl w:ilvl="8">
      <w:start w:val="1"/>
      <w:numFmt w:val="decimal"/>
      <w:isLgl/>
      <w:lvlText w:val="%1.%2.%3.%4.%5.%6.%7.%8.%9"/>
      <w:lvlJc w:val="left"/>
      <w:pPr>
        <w:ind w:left="2280" w:hanging="1800"/>
      </w:pPr>
      <w:rPr>
        <w:rFonts w:hint="default"/>
        <w:color w:val="000000"/>
      </w:rPr>
    </w:lvl>
  </w:abstractNum>
  <w:abstractNum w:abstractNumId="31" w15:restartNumberingAfterBreak="0">
    <w:nsid w:val="6A3844C1"/>
    <w:multiLevelType w:val="multilevel"/>
    <w:tmpl w:val="DC0E9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A54E16"/>
    <w:multiLevelType w:val="multilevel"/>
    <w:tmpl w:val="F2D094FE"/>
    <w:lvl w:ilvl="0">
      <w:start w:val="1"/>
      <w:numFmt w:val="decimal"/>
      <w:lvlText w:val="%1"/>
      <w:lvlJc w:val="left"/>
      <w:pPr>
        <w:ind w:left="360" w:hanging="360"/>
      </w:pPr>
      <w:rPr>
        <w:rFonts w:hint="default"/>
      </w:rPr>
    </w:lvl>
    <w:lvl w:ilvl="1">
      <w:start w:val="1"/>
      <w:numFmt w:val="decimal"/>
      <w:lvlText w:val="%1.%2"/>
      <w:lvlJc w:val="left"/>
      <w:pPr>
        <w:ind w:left="-90" w:hanging="360"/>
      </w:pPr>
      <w:rPr>
        <w:rFonts w:hint="default"/>
      </w:rPr>
    </w:lvl>
    <w:lvl w:ilvl="2">
      <w:start w:val="1"/>
      <w:numFmt w:val="decimal"/>
      <w:lvlText w:val="%1.%2.%3"/>
      <w:lvlJc w:val="left"/>
      <w:pPr>
        <w:ind w:left="-180" w:hanging="720"/>
      </w:pPr>
      <w:rPr>
        <w:rFonts w:hint="default"/>
      </w:rPr>
    </w:lvl>
    <w:lvl w:ilvl="3">
      <w:start w:val="1"/>
      <w:numFmt w:val="decimal"/>
      <w:lvlText w:val="%1.%2.%3.%4"/>
      <w:lvlJc w:val="left"/>
      <w:pPr>
        <w:ind w:left="-630" w:hanging="720"/>
      </w:pPr>
      <w:rPr>
        <w:rFonts w:hint="default"/>
      </w:rPr>
    </w:lvl>
    <w:lvl w:ilvl="4">
      <w:start w:val="1"/>
      <w:numFmt w:val="decimal"/>
      <w:lvlText w:val="%1.%2.%3.%4.%5"/>
      <w:lvlJc w:val="left"/>
      <w:pPr>
        <w:ind w:left="-720" w:hanging="1080"/>
      </w:pPr>
      <w:rPr>
        <w:rFonts w:hint="default"/>
      </w:rPr>
    </w:lvl>
    <w:lvl w:ilvl="5">
      <w:start w:val="1"/>
      <w:numFmt w:val="decimal"/>
      <w:lvlText w:val="%1.%2.%3.%4.%5.%6"/>
      <w:lvlJc w:val="left"/>
      <w:pPr>
        <w:ind w:left="-1170" w:hanging="1080"/>
      </w:pPr>
      <w:rPr>
        <w:rFonts w:hint="default"/>
      </w:rPr>
    </w:lvl>
    <w:lvl w:ilvl="6">
      <w:start w:val="1"/>
      <w:numFmt w:val="decimal"/>
      <w:lvlText w:val="%1.%2.%3.%4.%5.%6.%7"/>
      <w:lvlJc w:val="left"/>
      <w:pPr>
        <w:ind w:left="-1260" w:hanging="1440"/>
      </w:pPr>
      <w:rPr>
        <w:rFonts w:hint="default"/>
      </w:rPr>
    </w:lvl>
    <w:lvl w:ilvl="7">
      <w:start w:val="1"/>
      <w:numFmt w:val="decimal"/>
      <w:lvlText w:val="%1.%2.%3.%4.%5.%6.%7.%8"/>
      <w:lvlJc w:val="left"/>
      <w:pPr>
        <w:ind w:left="-171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F66798B"/>
    <w:multiLevelType w:val="multilevel"/>
    <w:tmpl w:val="3FAE8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5126CC"/>
    <w:multiLevelType w:val="multilevel"/>
    <w:tmpl w:val="54FEE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CE6909"/>
    <w:multiLevelType w:val="hybridMultilevel"/>
    <w:tmpl w:val="E6F4CC50"/>
    <w:lvl w:ilvl="0" w:tplc="A93A971E">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140B3A"/>
    <w:multiLevelType w:val="multilevel"/>
    <w:tmpl w:val="C246A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21"/>
  </w:num>
  <w:num w:numId="6">
    <w:abstractNumId w:val="32"/>
  </w:num>
  <w:num w:numId="7">
    <w:abstractNumId w:val="33"/>
    <w:lvlOverride w:ilvl="0">
      <w:lvl w:ilvl="0">
        <w:numFmt w:val="lowerLetter"/>
        <w:lvlText w:val="%1."/>
        <w:lvlJc w:val="left"/>
      </w:lvl>
    </w:lvlOverride>
  </w:num>
  <w:num w:numId="8">
    <w:abstractNumId w:val="22"/>
    <w:lvlOverride w:ilvl="0">
      <w:lvl w:ilvl="0">
        <w:numFmt w:val="lowerLetter"/>
        <w:lvlText w:val="%1."/>
        <w:lvlJc w:val="left"/>
      </w:lvl>
    </w:lvlOverride>
  </w:num>
  <w:num w:numId="9">
    <w:abstractNumId w:val="13"/>
    <w:lvlOverride w:ilvl="0">
      <w:lvl w:ilvl="0">
        <w:numFmt w:val="lowerLetter"/>
        <w:lvlText w:val="%1."/>
        <w:lvlJc w:val="left"/>
      </w:lvl>
    </w:lvlOverride>
  </w:num>
  <w:num w:numId="10">
    <w:abstractNumId w:val="20"/>
    <w:lvlOverride w:ilvl="0">
      <w:lvl w:ilvl="0">
        <w:numFmt w:val="lowerLetter"/>
        <w:lvlText w:val="%1."/>
        <w:lvlJc w:val="left"/>
      </w:lvl>
    </w:lvlOverride>
  </w:num>
  <w:num w:numId="11">
    <w:abstractNumId w:val="5"/>
    <w:lvlOverride w:ilvl="0">
      <w:lvl w:ilvl="0">
        <w:numFmt w:val="lowerLetter"/>
        <w:lvlText w:val="%1."/>
        <w:lvlJc w:val="left"/>
      </w:lvl>
    </w:lvlOverride>
  </w:num>
  <w:num w:numId="12">
    <w:abstractNumId w:val="15"/>
  </w:num>
  <w:num w:numId="13">
    <w:abstractNumId w:val="31"/>
  </w:num>
  <w:num w:numId="14">
    <w:abstractNumId w:val="28"/>
  </w:num>
  <w:num w:numId="15">
    <w:abstractNumId w:val="34"/>
  </w:num>
  <w:num w:numId="16">
    <w:abstractNumId w:val="6"/>
  </w:num>
  <w:num w:numId="17">
    <w:abstractNumId w:val="27"/>
  </w:num>
  <w:num w:numId="18">
    <w:abstractNumId w:val="9"/>
  </w:num>
  <w:num w:numId="19">
    <w:abstractNumId w:val="26"/>
  </w:num>
  <w:num w:numId="20">
    <w:abstractNumId w:val="24"/>
  </w:num>
  <w:num w:numId="21">
    <w:abstractNumId w:val="36"/>
  </w:num>
  <w:num w:numId="22">
    <w:abstractNumId w:val="10"/>
  </w:num>
  <w:num w:numId="23">
    <w:abstractNumId w:val="18"/>
    <w:lvlOverride w:ilvl="0">
      <w:lvl w:ilvl="0">
        <w:numFmt w:val="lowerLetter"/>
        <w:lvlText w:val="%1."/>
        <w:lvlJc w:val="left"/>
      </w:lvl>
    </w:lvlOverride>
  </w:num>
  <w:num w:numId="24">
    <w:abstractNumId w:val="14"/>
    <w:lvlOverride w:ilvl="0">
      <w:lvl w:ilvl="0">
        <w:numFmt w:val="lowerLetter"/>
        <w:lvlText w:val="%1."/>
        <w:lvlJc w:val="left"/>
      </w:lvl>
    </w:lvlOverride>
  </w:num>
  <w:num w:numId="25">
    <w:abstractNumId w:val="25"/>
    <w:lvlOverride w:ilvl="0">
      <w:lvl w:ilvl="0">
        <w:numFmt w:val="lowerLetter"/>
        <w:lvlText w:val="%1."/>
        <w:lvlJc w:val="left"/>
      </w:lvl>
    </w:lvlOverride>
  </w:num>
  <w:num w:numId="26">
    <w:abstractNumId w:val="30"/>
  </w:num>
  <w:num w:numId="27">
    <w:abstractNumId w:val="16"/>
  </w:num>
  <w:num w:numId="28">
    <w:abstractNumId w:val="19"/>
  </w:num>
  <w:num w:numId="29">
    <w:abstractNumId w:val="17"/>
  </w:num>
  <w:num w:numId="30">
    <w:abstractNumId w:val="23"/>
  </w:num>
  <w:num w:numId="31">
    <w:abstractNumId w:val="11"/>
  </w:num>
  <w:num w:numId="32">
    <w:abstractNumId w:val="8"/>
  </w:num>
  <w:num w:numId="33">
    <w:abstractNumId w:val="7"/>
  </w:num>
  <w:num w:numId="34">
    <w:abstractNumId w:val="35"/>
  </w:num>
  <w:num w:numId="35">
    <w:abstractNumId w:val="4"/>
  </w:num>
  <w:num w:numId="36">
    <w:abstractNumId w:val="12"/>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343"/>
    <w:rsid w:val="000D3A75"/>
    <w:rsid w:val="002218A1"/>
    <w:rsid w:val="0053183C"/>
    <w:rsid w:val="00704F15"/>
    <w:rsid w:val="00745339"/>
    <w:rsid w:val="008A53AC"/>
    <w:rsid w:val="0099655C"/>
    <w:rsid w:val="00A37BC5"/>
    <w:rsid w:val="00A85343"/>
    <w:rsid w:val="00AA697C"/>
    <w:rsid w:val="00CC02EA"/>
    <w:rsid w:val="00CF6358"/>
    <w:rsid w:val="00D61375"/>
    <w:rsid w:val="00FA1BAF"/>
    <w:rsid w:val="00FB5694"/>
    <w:rsid w:val="00FF38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68D7D5"/>
  <w14:defaultImageDpi w14:val="300"/>
  <w15:docId w15:val="{DC222C1F-461A-4AB4-B4B3-5D9767D2E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A75"/>
    <w:pPr>
      <w:ind w:left="720"/>
      <w:contextualSpacing/>
    </w:pPr>
  </w:style>
  <w:style w:type="paragraph" w:styleId="NormalWeb">
    <w:name w:val="Normal (Web)"/>
    <w:basedOn w:val="Normal"/>
    <w:uiPriority w:val="99"/>
    <w:semiHidden/>
    <w:unhideWhenUsed/>
    <w:rsid w:val="002218A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762832">
      <w:bodyDiv w:val="1"/>
      <w:marLeft w:val="0"/>
      <w:marRight w:val="0"/>
      <w:marTop w:val="0"/>
      <w:marBottom w:val="0"/>
      <w:divBdr>
        <w:top w:val="none" w:sz="0" w:space="0" w:color="auto"/>
        <w:left w:val="none" w:sz="0" w:space="0" w:color="auto"/>
        <w:bottom w:val="none" w:sz="0" w:space="0" w:color="auto"/>
        <w:right w:val="none" w:sz="0" w:space="0" w:color="auto"/>
      </w:divBdr>
      <w:divsChild>
        <w:div w:id="149876961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1324</Words>
  <Characters>7548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Massachusetts Amherst</Company>
  <LinksUpToDate>false</LinksUpToDate>
  <CharactersWithSpaces>8855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Irwin</dc:creator>
  <cp:keywords/>
  <dc:description/>
  <cp:lastModifiedBy>Daniel Mathieu</cp:lastModifiedBy>
  <cp:revision>3</cp:revision>
  <dcterms:created xsi:type="dcterms:W3CDTF">2016-10-11T22:06:00Z</dcterms:created>
  <dcterms:modified xsi:type="dcterms:W3CDTF">2016-10-11T22:14:00Z</dcterms:modified>
</cp:coreProperties>
</file>